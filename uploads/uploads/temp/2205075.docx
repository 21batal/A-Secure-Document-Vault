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5D32D" w14:textId="11A58F49" w:rsidR="00A9204E" w:rsidRPr="00674482" w:rsidRDefault="00E81C2D">
      <w:pPr>
        <w:rPr>
          <w:sz w:val="32"/>
          <w:szCs w:val="32"/>
        </w:rPr>
      </w:pPr>
      <w:r w:rsidRPr="00674482">
        <w:rPr>
          <w:sz w:val="32"/>
          <w:szCs w:val="32"/>
        </w:rPr>
        <w:t xml:space="preserve">Ziad </w:t>
      </w:r>
      <w:r w:rsidR="001B1968" w:rsidRPr="00674482">
        <w:rPr>
          <w:sz w:val="32"/>
          <w:szCs w:val="32"/>
        </w:rPr>
        <w:t>Ibrahim</w:t>
      </w:r>
      <w:r w:rsidRPr="00674482">
        <w:rPr>
          <w:sz w:val="32"/>
          <w:szCs w:val="32"/>
        </w:rPr>
        <w:t xml:space="preserve"> </w:t>
      </w:r>
      <w:r w:rsidR="001B1968">
        <w:rPr>
          <w:sz w:val="32"/>
          <w:szCs w:val="32"/>
        </w:rPr>
        <w:t>E</w:t>
      </w:r>
      <w:r w:rsidRPr="00674482">
        <w:rPr>
          <w:sz w:val="32"/>
          <w:szCs w:val="32"/>
        </w:rPr>
        <w:t>lbatal</w:t>
      </w:r>
    </w:p>
    <w:p w14:paraId="58CAA079" w14:textId="42FBFA89" w:rsidR="00E81C2D" w:rsidRPr="00674482" w:rsidRDefault="00E81C2D">
      <w:pPr>
        <w:rPr>
          <w:sz w:val="32"/>
          <w:szCs w:val="32"/>
        </w:rPr>
      </w:pPr>
      <w:r w:rsidRPr="00674482">
        <w:rPr>
          <w:sz w:val="32"/>
          <w:szCs w:val="32"/>
        </w:rPr>
        <w:t>2205075</w:t>
      </w:r>
    </w:p>
    <w:p w14:paraId="0DF471CA" w14:textId="2738C6FB" w:rsidR="00E81C2D" w:rsidRPr="00674482" w:rsidRDefault="00E81C2D">
      <w:pPr>
        <w:rPr>
          <w:sz w:val="32"/>
          <w:szCs w:val="32"/>
        </w:rPr>
      </w:pPr>
      <w:r w:rsidRPr="00674482">
        <w:rPr>
          <w:sz w:val="32"/>
          <w:szCs w:val="32"/>
        </w:rPr>
        <w:t>G1</w:t>
      </w:r>
    </w:p>
    <w:p w14:paraId="68F3F2AE" w14:textId="726CC367" w:rsidR="00E81C2D" w:rsidRPr="001B1968" w:rsidRDefault="00E81C2D" w:rsidP="00E81C2D">
      <w:pPr>
        <w:pStyle w:val="Heading1"/>
        <w:jc w:val="center"/>
        <w:rPr>
          <w:b/>
          <w:bCs/>
          <w:color w:val="0D0D0D" w:themeColor="text1" w:themeTint="F2"/>
          <w:u w:val="single"/>
        </w:rPr>
      </w:pPr>
      <w:r w:rsidRPr="001B1968">
        <w:rPr>
          <w:b/>
          <w:bCs/>
          <w:color w:val="0D0D0D" w:themeColor="text1" w:themeTint="F2"/>
          <w:sz w:val="72"/>
          <w:szCs w:val="72"/>
          <w:u w:val="single"/>
        </w:rPr>
        <w:t>ANDROID</w:t>
      </w:r>
      <w:r w:rsidRPr="001B1968">
        <w:rPr>
          <w:b/>
          <w:bCs/>
          <w:color w:val="0D0D0D" w:themeColor="text1" w:themeTint="F2"/>
          <w:u w:val="single"/>
        </w:rPr>
        <w:t xml:space="preserve"> </w:t>
      </w:r>
      <w:r w:rsidRPr="001B1968">
        <w:rPr>
          <w:b/>
          <w:bCs/>
          <w:color w:val="0D0D0D" w:themeColor="text1" w:themeTint="F2"/>
          <w:sz w:val="72"/>
          <w:szCs w:val="72"/>
          <w:u w:val="single"/>
        </w:rPr>
        <w:t>OS</w:t>
      </w:r>
    </w:p>
    <w:p w14:paraId="4CB0FA8C" w14:textId="43466DA2" w:rsidR="00E81C2D" w:rsidRPr="001B1968" w:rsidRDefault="00E81C2D" w:rsidP="00262F2A">
      <w:pPr>
        <w:spacing w:line="360" w:lineRule="auto"/>
        <w:rPr>
          <w:b/>
          <w:bCs/>
          <w:sz w:val="32"/>
          <w:szCs w:val="32"/>
          <w:u w:val="single"/>
        </w:rPr>
      </w:pPr>
      <w:r w:rsidRPr="001B1968">
        <w:rPr>
          <w:b/>
          <w:bCs/>
          <w:sz w:val="32"/>
          <w:szCs w:val="32"/>
          <w:u w:val="single"/>
        </w:rPr>
        <w:t>INTRODUCTION:</w:t>
      </w:r>
    </w:p>
    <w:p w14:paraId="1BDB477D" w14:textId="45098060" w:rsidR="00E81C2D" w:rsidRPr="00262F2A" w:rsidRDefault="00E81C2D" w:rsidP="00262F2A">
      <w:pPr>
        <w:spacing w:line="360" w:lineRule="auto"/>
        <w:rPr>
          <w:rFonts w:asciiTheme="majorBidi" w:hAnsiTheme="majorBidi" w:cstheme="majorBidi"/>
          <w:sz w:val="28"/>
          <w:szCs w:val="28"/>
        </w:rPr>
      </w:pPr>
      <w:r w:rsidRPr="00262F2A">
        <w:rPr>
          <w:rFonts w:asciiTheme="majorBidi" w:hAnsiTheme="majorBidi" w:cstheme="majorBidi"/>
          <w:sz w:val="28"/>
          <w:szCs w:val="28"/>
        </w:rPr>
        <w:t xml:space="preserve">An operating system mainly for mobile phones based on a modified version of Linux kernel and other open </w:t>
      </w:r>
      <w:proofErr w:type="gramStart"/>
      <w:r w:rsidRPr="00262F2A">
        <w:rPr>
          <w:rFonts w:asciiTheme="majorBidi" w:hAnsiTheme="majorBidi" w:cstheme="majorBidi"/>
          <w:sz w:val="28"/>
          <w:szCs w:val="28"/>
        </w:rPr>
        <w:t>source ,</w:t>
      </w:r>
      <w:proofErr w:type="gramEnd"/>
      <w:r w:rsidRPr="00262F2A">
        <w:rPr>
          <w:rFonts w:asciiTheme="majorBidi" w:hAnsiTheme="majorBidi" w:cstheme="majorBidi"/>
          <w:sz w:val="28"/>
          <w:szCs w:val="28"/>
        </w:rPr>
        <w:t xml:space="preserve"> it was designed for touchscreen devices like mobile phones tablets and now is used for devices like </w:t>
      </w:r>
      <w:r w:rsidR="00081F34" w:rsidRPr="00262F2A">
        <w:rPr>
          <w:rFonts w:asciiTheme="majorBidi" w:hAnsiTheme="majorBidi" w:cstheme="majorBidi"/>
          <w:sz w:val="28"/>
          <w:szCs w:val="28"/>
        </w:rPr>
        <w:t>TV</w:t>
      </w:r>
      <w:r w:rsidRPr="00262F2A">
        <w:rPr>
          <w:rFonts w:asciiTheme="majorBidi" w:hAnsiTheme="majorBidi" w:cstheme="majorBidi"/>
          <w:sz w:val="28"/>
          <w:szCs w:val="28"/>
        </w:rPr>
        <w:t>s, smartwatches,</w:t>
      </w:r>
      <w:r w:rsidR="00081F34" w:rsidRPr="00262F2A">
        <w:rPr>
          <w:rFonts w:asciiTheme="majorBidi" w:hAnsiTheme="majorBidi" w:cstheme="majorBidi"/>
          <w:sz w:val="28"/>
          <w:szCs w:val="28"/>
        </w:rPr>
        <w:t xml:space="preserve"> </w:t>
      </w:r>
      <w:r w:rsidRPr="00262F2A">
        <w:rPr>
          <w:rFonts w:asciiTheme="majorBidi" w:hAnsiTheme="majorBidi" w:cstheme="majorBidi"/>
          <w:sz w:val="28"/>
          <w:szCs w:val="28"/>
        </w:rPr>
        <w:t xml:space="preserve">etc. found and developed by GOOGLE </w:t>
      </w:r>
      <w:r w:rsidR="00081F34" w:rsidRPr="00262F2A">
        <w:rPr>
          <w:rFonts w:asciiTheme="majorBidi" w:hAnsiTheme="majorBidi" w:cstheme="majorBidi"/>
          <w:sz w:val="28"/>
          <w:szCs w:val="28"/>
        </w:rPr>
        <w:t xml:space="preserve">,it was revealed it in November 2007 </w:t>
      </w:r>
      <w:r w:rsidRPr="00262F2A">
        <w:rPr>
          <w:rFonts w:asciiTheme="majorBidi" w:hAnsiTheme="majorBidi" w:cstheme="majorBidi"/>
          <w:sz w:val="28"/>
          <w:szCs w:val="28"/>
        </w:rPr>
        <w:t xml:space="preserve"> </w:t>
      </w:r>
      <w:r w:rsidR="00081F34" w:rsidRPr="00262F2A">
        <w:rPr>
          <w:rFonts w:asciiTheme="majorBidi" w:hAnsiTheme="majorBidi" w:cstheme="majorBidi"/>
          <w:sz w:val="28"/>
          <w:szCs w:val="28"/>
        </w:rPr>
        <w:t>and  launched in September 2008.</w:t>
      </w:r>
    </w:p>
    <w:p w14:paraId="0E4178C0" w14:textId="51510675" w:rsidR="00213804" w:rsidRPr="00262F2A" w:rsidRDefault="00213804" w:rsidP="00262F2A">
      <w:pPr>
        <w:spacing w:line="360" w:lineRule="auto"/>
        <w:rPr>
          <w:rFonts w:asciiTheme="majorBidi" w:hAnsiTheme="majorBidi" w:cstheme="majorBidi"/>
          <w:sz w:val="28"/>
          <w:szCs w:val="28"/>
        </w:rPr>
      </w:pPr>
      <w:r w:rsidRPr="00262F2A">
        <w:rPr>
          <w:rFonts w:asciiTheme="majorBidi" w:hAnsiTheme="majorBidi" w:cstheme="majorBidi"/>
          <w:color w:val="0D0D0D" w:themeColor="text1" w:themeTint="F2"/>
          <w:sz w:val="28"/>
          <w:szCs w:val="28"/>
          <w:shd w:val="clear" w:color="auto" w:fill="FFFFFF"/>
        </w:rPr>
        <w:t xml:space="preserve">it is free and open-source software. Its source code is Android </w:t>
      </w:r>
      <w:proofErr w:type="gramStart"/>
      <w:r w:rsidRPr="00262F2A">
        <w:rPr>
          <w:rFonts w:asciiTheme="majorBidi" w:hAnsiTheme="majorBidi" w:cstheme="majorBidi"/>
          <w:color w:val="0D0D0D" w:themeColor="text1" w:themeTint="F2"/>
          <w:sz w:val="28"/>
          <w:szCs w:val="28"/>
          <w:shd w:val="clear" w:color="auto" w:fill="FFFFFF"/>
        </w:rPr>
        <w:t>Open Source</w:t>
      </w:r>
      <w:proofErr w:type="gramEnd"/>
      <w:r w:rsidRPr="00262F2A">
        <w:rPr>
          <w:rFonts w:asciiTheme="majorBidi" w:hAnsiTheme="majorBidi" w:cstheme="majorBidi"/>
          <w:color w:val="0D0D0D" w:themeColor="text1" w:themeTint="F2"/>
          <w:sz w:val="28"/>
          <w:szCs w:val="28"/>
          <w:shd w:val="clear" w:color="auto" w:fill="FFFFFF"/>
        </w:rPr>
        <w:t xml:space="preserve"> Project (AOSP), primarily licensed </w:t>
      </w:r>
      <w:proofErr w:type="spellStart"/>
      <w:r w:rsidRPr="00262F2A">
        <w:rPr>
          <w:rFonts w:asciiTheme="majorBidi" w:hAnsiTheme="majorBidi" w:cstheme="majorBidi"/>
          <w:color w:val="0D0D0D" w:themeColor="text1" w:themeTint="F2"/>
          <w:sz w:val="28"/>
          <w:szCs w:val="28"/>
          <w:shd w:val="clear" w:color="auto" w:fill="FFFFFF"/>
        </w:rPr>
        <w:t>ununderder</w:t>
      </w:r>
      <w:proofErr w:type="spellEnd"/>
      <w:r w:rsidRPr="00262F2A">
        <w:rPr>
          <w:rFonts w:asciiTheme="majorBidi" w:hAnsiTheme="majorBidi" w:cstheme="majorBidi"/>
          <w:color w:val="0D0D0D" w:themeColor="text1" w:themeTint="F2"/>
          <w:sz w:val="28"/>
          <w:szCs w:val="28"/>
          <w:shd w:val="clear" w:color="auto" w:fill="FFFFFF"/>
        </w:rPr>
        <w:t xml:space="preserve"> the Apache License.</w:t>
      </w:r>
      <w:r w:rsidRPr="00262F2A">
        <w:rPr>
          <w:rFonts w:asciiTheme="majorBidi" w:hAnsiTheme="majorBidi" w:cstheme="majorBidi"/>
          <w:sz w:val="28"/>
          <w:szCs w:val="28"/>
        </w:rPr>
        <w:t xml:space="preserve"> </w:t>
      </w:r>
      <w:r w:rsidR="002D4E38" w:rsidRPr="00262F2A">
        <w:rPr>
          <w:rFonts w:asciiTheme="majorBidi" w:hAnsiTheme="majorBidi" w:cstheme="majorBidi"/>
          <w:sz w:val="28"/>
          <w:szCs w:val="28"/>
        </w:rPr>
        <w:t xml:space="preserve">Android was introduced with the Apache v2 open-source </w:t>
      </w:r>
      <w:proofErr w:type="spellStart"/>
      <w:proofErr w:type="gramStart"/>
      <w:r w:rsidR="002D4E38" w:rsidRPr="00262F2A">
        <w:rPr>
          <w:rFonts w:asciiTheme="majorBidi" w:hAnsiTheme="majorBidi" w:cstheme="majorBidi"/>
          <w:sz w:val="28"/>
          <w:szCs w:val="28"/>
        </w:rPr>
        <w:t>license,that</w:t>
      </w:r>
      <w:proofErr w:type="spellEnd"/>
      <w:proofErr w:type="gramEnd"/>
      <w:r w:rsidR="002D4E38" w:rsidRPr="00262F2A">
        <w:rPr>
          <w:rFonts w:asciiTheme="majorBidi" w:hAnsiTheme="majorBidi" w:cstheme="majorBidi"/>
          <w:sz w:val="28"/>
          <w:szCs w:val="28"/>
        </w:rPr>
        <w:t xml:space="preserve"> allows many kinds of os to be developed for devices ,such as consoles, cameras, smart </w:t>
      </w:r>
      <w:proofErr w:type="spellStart"/>
      <w:r w:rsidR="002D4E38" w:rsidRPr="00262F2A">
        <w:rPr>
          <w:rFonts w:asciiTheme="majorBidi" w:hAnsiTheme="majorBidi" w:cstheme="majorBidi"/>
          <w:sz w:val="28"/>
          <w:szCs w:val="28"/>
        </w:rPr>
        <w:t>screens,etc.Most</w:t>
      </w:r>
      <w:proofErr w:type="spellEnd"/>
      <w:r w:rsidR="002D4E38" w:rsidRPr="00262F2A">
        <w:rPr>
          <w:rFonts w:asciiTheme="majorBidi" w:hAnsiTheme="majorBidi" w:cstheme="majorBidi"/>
          <w:sz w:val="28"/>
          <w:szCs w:val="28"/>
        </w:rPr>
        <w:t xml:space="preserve"> of the devices </w:t>
      </w:r>
      <w:r w:rsidR="002D4E38" w:rsidRPr="00262F2A">
        <w:rPr>
          <w:rFonts w:asciiTheme="majorBidi" w:hAnsiTheme="majorBidi" w:cstheme="majorBidi"/>
          <w:color w:val="0D0D0D" w:themeColor="text1" w:themeTint="F2"/>
          <w:sz w:val="28"/>
          <w:szCs w:val="28"/>
          <w:shd w:val="clear" w:color="auto" w:fill="FFFFFF"/>
        </w:rPr>
        <w:t>come preinstalled with a suite of proprietary software, such as Google Maps, YouTube, Google Chrome and Gmail.</w:t>
      </w:r>
      <w:r w:rsidR="002D4E38" w:rsidRPr="00262F2A">
        <w:rPr>
          <w:rFonts w:asciiTheme="majorBidi" w:hAnsiTheme="majorBidi" w:cstheme="majorBidi"/>
          <w:color w:val="0D0D0D" w:themeColor="text1" w:themeTint="F2"/>
          <w:sz w:val="28"/>
          <w:szCs w:val="28"/>
        </w:rPr>
        <w:t xml:space="preserve"> </w:t>
      </w:r>
    </w:p>
    <w:p w14:paraId="5CAEEA4D" w14:textId="44ECABB3" w:rsidR="00213804" w:rsidRDefault="00213804" w:rsidP="00E81C2D">
      <w:pPr>
        <w:rPr>
          <w:rFonts w:cstheme="minorHAnsi"/>
          <w:color w:val="0D0D0D" w:themeColor="text1" w:themeTint="F2"/>
          <w:sz w:val="32"/>
          <w:szCs w:val="32"/>
        </w:rPr>
      </w:pPr>
    </w:p>
    <w:p w14:paraId="47174D81" w14:textId="77777777" w:rsidR="002D4E38" w:rsidRDefault="002D4E38" w:rsidP="00E81C2D">
      <w:pPr>
        <w:rPr>
          <w:rFonts w:cstheme="minorHAnsi"/>
          <w:color w:val="0D0D0D" w:themeColor="text1" w:themeTint="F2"/>
          <w:sz w:val="32"/>
          <w:szCs w:val="32"/>
        </w:rPr>
      </w:pPr>
    </w:p>
    <w:p w14:paraId="35411105" w14:textId="5AAD98C4" w:rsidR="002D4E38" w:rsidRPr="001B1968" w:rsidRDefault="002D4E38" w:rsidP="00E81C2D">
      <w:pPr>
        <w:rPr>
          <w:rFonts w:cstheme="minorHAnsi"/>
          <w:b/>
          <w:bCs/>
          <w:color w:val="0D0D0D" w:themeColor="text1" w:themeTint="F2"/>
          <w:sz w:val="32"/>
          <w:szCs w:val="32"/>
          <w:u w:val="single"/>
        </w:rPr>
      </w:pPr>
      <w:r w:rsidRPr="001B1968">
        <w:rPr>
          <w:rFonts w:cstheme="minorHAnsi"/>
          <w:b/>
          <w:bCs/>
          <w:color w:val="0D0D0D" w:themeColor="text1" w:themeTint="F2"/>
          <w:sz w:val="32"/>
          <w:szCs w:val="32"/>
          <w:u w:val="single"/>
        </w:rPr>
        <w:t>HISTORY:</w:t>
      </w:r>
    </w:p>
    <w:p w14:paraId="28625810" w14:textId="2963995F" w:rsidR="004770ED" w:rsidRPr="00262F2A" w:rsidRDefault="002D4E38" w:rsidP="00262F2A">
      <w:pPr>
        <w:spacing w:line="360" w:lineRule="auto"/>
        <w:rPr>
          <w:rFonts w:asciiTheme="majorBidi" w:hAnsiTheme="majorBidi" w:cstheme="majorBidi"/>
          <w:sz w:val="28"/>
          <w:szCs w:val="28"/>
          <w:shd w:val="clear" w:color="auto" w:fill="FFFFFF"/>
        </w:rPr>
      </w:pPr>
      <w:r w:rsidRPr="00262F2A">
        <w:rPr>
          <w:rFonts w:asciiTheme="majorBidi" w:hAnsiTheme="majorBidi" w:cstheme="majorBidi"/>
          <w:color w:val="0D0D0D" w:themeColor="text1" w:themeTint="F2"/>
          <w:sz w:val="28"/>
          <w:szCs w:val="28"/>
        </w:rPr>
        <w:t>Android began as a startup company called Android.inc in 2003.</w:t>
      </w:r>
      <w:r w:rsidR="000F45FB" w:rsidRPr="00262F2A">
        <w:rPr>
          <w:rFonts w:asciiTheme="majorBidi" w:hAnsiTheme="majorBidi" w:cstheme="majorBidi"/>
          <w:color w:val="0D0D0D" w:themeColor="text1" w:themeTint="F2"/>
          <w:sz w:val="28"/>
          <w:szCs w:val="28"/>
        </w:rPr>
        <w:t xml:space="preserve">the company was originally set out to develop an operating system for digital cameras but abandoned those efforts to focus on the broader </w:t>
      </w:r>
      <w:r w:rsidR="001B1968" w:rsidRPr="00262F2A">
        <w:rPr>
          <w:rFonts w:asciiTheme="majorBidi" w:hAnsiTheme="majorBidi" w:cstheme="majorBidi"/>
          <w:color w:val="0D0D0D" w:themeColor="text1" w:themeTint="F2"/>
          <w:sz w:val="28"/>
          <w:szCs w:val="28"/>
        </w:rPr>
        <w:t>market. Google</w:t>
      </w:r>
      <w:r w:rsidR="000F45FB" w:rsidRPr="00262F2A">
        <w:rPr>
          <w:rFonts w:asciiTheme="majorBidi" w:hAnsiTheme="majorBidi" w:cstheme="majorBidi"/>
          <w:color w:val="0D0D0D" w:themeColor="text1" w:themeTint="F2"/>
          <w:sz w:val="28"/>
          <w:szCs w:val="28"/>
        </w:rPr>
        <w:t xml:space="preserve"> then bought Android with its best employees in 2005 for 50 million dollars.</w:t>
      </w:r>
      <w:r w:rsidR="000F45FB" w:rsidRPr="00262F2A">
        <w:rPr>
          <w:rFonts w:asciiTheme="majorBidi" w:hAnsiTheme="majorBidi" w:cstheme="majorBidi"/>
          <w:color w:val="666666"/>
          <w:sz w:val="28"/>
          <w:szCs w:val="28"/>
          <w:shd w:val="clear" w:color="auto" w:fill="FFFFFF"/>
        </w:rPr>
        <w:t xml:space="preserve"> </w:t>
      </w:r>
      <w:r w:rsidR="000F45FB" w:rsidRPr="00262F2A">
        <w:rPr>
          <w:rFonts w:asciiTheme="majorBidi" w:hAnsiTheme="majorBidi" w:cstheme="majorBidi"/>
          <w:color w:val="0D0D0D" w:themeColor="text1" w:themeTint="F2"/>
          <w:sz w:val="28"/>
          <w:szCs w:val="28"/>
          <w:shd w:val="clear" w:color="auto" w:fill="FFFFFF"/>
        </w:rPr>
        <w:t>Google marketed the early mobile platform to handset manufacturers and mobile carriers with its major benefits as flexibility and upgradability.</w:t>
      </w:r>
      <w:r w:rsidR="00FA7B5E" w:rsidRPr="00262F2A">
        <w:rPr>
          <w:rFonts w:asciiTheme="majorBidi" w:hAnsiTheme="majorBidi" w:cstheme="majorBidi"/>
          <w:color w:val="0D0D0D" w:themeColor="text1" w:themeTint="F2"/>
          <w:sz w:val="28"/>
          <w:szCs w:val="28"/>
          <w:shd w:val="clear" w:color="auto" w:fill="FFFFFF"/>
        </w:rPr>
        <w:t xml:space="preserve"> </w:t>
      </w:r>
      <w:r w:rsidR="00B74E8E" w:rsidRPr="00262F2A">
        <w:rPr>
          <w:rFonts w:asciiTheme="majorBidi" w:hAnsiTheme="majorBidi" w:cstheme="majorBidi"/>
          <w:color w:val="0D0D0D" w:themeColor="text1" w:themeTint="F2"/>
          <w:sz w:val="28"/>
          <w:szCs w:val="28"/>
          <w:shd w:val="clear" w:color="auto" w:fill="FFFFFF"/>
        </w:rPr>
        <w:t xml:space="preserve">Google was developing Android OS when Apple released the first </w:t>
      </w:r>
      <w:r w:rsidR="001B1968" w:rsidRPr="00262F2A">
        <w:rPr>
          <w:rFonts w:asciiTheme="majorBidi" w:hAnsiTheme="majorBidi" w:cstheme="majorBidi"/>
          <w:color w:val="0D0D0D" w:themeColor="text1" w:themeTint="F2"/>
          <w:sz w:val="28"/>
          <w:szCs w:val="28"/>
          <w:shd w:val="clear" w:color="auto" w:fill="FFFFFF"/>
        </w:rPr>
        <w:t>iPhone</w:t>
      </w:r>
      <w:r w:rsidR="00B74E8E" w:rsidRPr="00262F2A">
        <w:rPr>
          <w:rFonts w:asciiTheme="majorBidi" w:hAnsiTheme="majorBidi" w:cstheme="majorBidi"/>
          <w:color w:val="0D0D0D" w:themeColor="text1" w:themeTint="F2"/>
          <w:sz w:val="28"/>
          <w:szCs w:val="28"/>
          <w:shd w:val="clear" w:color="auto" w:fill="FFFFFF"/>
        </w:rPr>
        <w:t xml:space="preserve"> ever in 2007. The prototypes of the Android phone </w:t>
      </w:r>
      <w:proofErr w:type="gramStart"/>
      <w:r w:rsidR="00B74E8E" w:rsidRPr="00262F2A">
        <w:rPr>
          <w:rFonts w:asciiTheme="majorBidi" w:hAnsiTheme="majorBidi" w:cstheme="majorBidi"/>
          <w:color w:val="0D0D0D" w:themeColor="text1" w:themeTint="F2"/>
          <w:sz w:val="28"/>
          <w:szCs w:val="28"/>
          <w:shd w:val="clear" w:color="auto" w:fill="FFFFFF"/>
        </w:rPr>
        <w:t>was</w:t>
      </w:r>
      <w:proofErr w:type="gramEnd"/>
      <w:r w:rsidR="00B74E8E" w:rsidRPr="00262F2A">
        <w:rPr>
          <w:rFonts w:asciiTheme="majorBidi" w:hAnsiTheme="majorBidi" w:cstheme="majorBidi"/>
          <w:color w:val="0D0D0D" w:themeColor="text1" w:themeTint="F2"/>
          <w:sz w:val="28"/>
          <w:szCs w:val="28"/>
          <w:shd w:val="clear" w:color="auto" w:fill="FFFFFF"/>
        </w:rPr>
        <w:t xml:space="preserve"> </w:t>
      </w:r>
      <w:r w:rsidR="00B74E8E" w:rsidRPr="00262F2A">
        <w:rPr>
          <w:rFonts w:asciiTheme="majorBidi" w:hAnsiTheme="majorBidi" w:cstheme="majorBidi"/>
          <w:color w:val="0D0D0D" w:themeColor="text1" w:themeTint="F2"/>
          <w:sz w:val="28"/>
          <w:szCs w:val="28"/>
          <w:shd w:val="clear" w:color="auto" w:fill="FFFFFF"/>
        </w:rPr>
        <w:lastRenderedPageBreak/>
        <w:t xml:space="preserve">close to the </w:t>
      </w:r>
      <w:r w:rsidR="00BC2EDD" w:rsidRPr="00262F2A">
        <w:rPr>
          <w:rFonts w:asciiTheme="majorBidi" w:hAnsiTheme="majorBidi" w:cstheme="majorBidi"/>
          <w:color w:val="0D0D0D" w:themeColor="text1" w:themeTint="F2"/>
          <w:sz w:val="28"/>
          <w:szCs w:val="28"/>
          <w:shd w:val="clear" w:color="auto" w:fill="FFFFFF"/>
        </w:rPr>
        <w:t>Blackberry, not</w:t>
      </w:r>
      <w:r w:rsidR="00B74E8E" w:rsidRPr="00262F2A">
        <w:rPr>
          <w:rFonts w:asciiTheme="majorBidi" w:hAnsiTheme="majorBidi" w:cstheme="majorBidi"/>
          <w:color w:val="0D0D0D" w:themeColor="text1" w:themeTint="F2"/>
          <w:sz w:val="28"/>
          <w:szCs w:val="28"/>
          <w:shd w:val="clear" w:color="auto" w:fill="FFFFFF"/>
        </w:rPr>
        <w:t xml:space="preserve"> a </w:t>
      </w:r>
      <w:r w:rsidR="00BC2EDD" w:rsidRPr="00262F2A">
        <w:rPr>
          <w:rFonts w:asciiTheme="majorBidi" w:hAnsiTheme="majorBidi" w:cstheme="majorBidi"/>
          <w:color w:val="0D0D0D" w:themeColor="text1" w:themeTint="F2"/>
          <w:sz w:val="28"/>
          <w:szCs w:val="28"/>
          <w:shd w:val="clear" w:color="auto" w:fill="FFFFFF"/>
        </w:rPr>
        <w:t>touchscreen</w:t>
      </w:r>
      <w:r w:rsidR="00B74E8E" w:rsidRPr="00262F2A">
        <w:rPr>
          <w:rFonts w:asciiTheme="majorBidi" w:hAnsiTheme="majorBidi" w:cstheme="majorBidi"/>
          <w:color w:val="0D0D0D" w:themeColor="text1" w:themeTint="F2"/>
          <w:sz w:val="28"/>
          <w:szCs w:val="28"/>
          <w:shd w:val="clear" w:color="auto" w:fill="FFFFFF"/>
        </w:rPr>
        <w:t xml:space="preserve"> but with a physical </w:t>
      </w:r>
      <w:r w:rsidR="001B1968" w:rsidRPr="00262F2A">
        <w:rPr>
          <w:rFonts w:asciiTheme="majorBidi" w:hAnsiTheme="majorBidi" w:cstheme="majorBidi"/>
          <w:color w:val="0D0D0D" w:themeColor="text1" w:themeTint="F2"/>
          <w:sz w:val="28"/>
          <w:szCs w:val="28"/>
          <w:shd w:val="clear" w:color="auto" w:fill="FFFFFF"/>
        </w:rPr>
        <w:t>keyboard. The</w:t>
      </w:r>
      <w:r w:rsidR="00B74E8E" w:rsidRPr="00262F2A">
        <w:rPr>
          <w:rFonts w:asciiTheme="majorBidi" w:hAnsiTheme="majorBidi" w:cstheme="majorBidi"/>
          <w:color w:val="0D0D0D" w:themeColor="text1" w:themeTint="F2"/>
          <w:sz w:val="28"/>
          <w:szCs w:val="28"/>
          <w:shd w:val="clear" w:color="auto" w:fill="FFFFFF"/>
        </w:rPr>
        <w:t xml:space="preserve"> launch of the </w:t>
      </w:r>
      <w:r w:rsidR="001B1968" w:rsidRPr="00262F2A">
        <w:rPr>
          <w:rFonts w:asciiTheme="majorBidi" w:hAnsiTheme="majorBidi" w:cstheme="majorBidi"/>
          <w:color w:val="0D0D0D" w:themeColor="text1" w:themeTint="F2"/>
          <w:sz w:val="28"/>
          <w:szCs w:val="28"/>
          <w:shd w:val="clear" w:color="auto" w:fill="FFFFFF"/>
        </w:rPr>
        <w:t>iPhone</w:t>
      </w:r>
      <w:r w:rsidR="00B74E8E" w:rsidRPr="00262F2A">
        <w:rPr>
          <w:rFonts w:asciiTheme="majorBidi" w:hAnsiTheme="majorBidi" w:cstheme="majorBidi"/>
          <w:color w:val="0D0D0D" w:themeColor="text1" w:themeTint="F2"/>
          <w:sz w:val="28"/>
          <w:szCs w:val="28"/>
          <w:shd w:val="clear" w:color="auto" w:fill="FFFFFF"/>
        </w:rPr>
        <w:t xml:space="preserve"> changed the mobile </w:t>
      </w:r>
      <w:r w:rsidR="00B74E8E" w:rsidRPr="00262F2A">
        <w:rPr>
          <w:rFonts w:asciiTheme="majorBidi" w:hAnsiTheme="majorBidi" w:cstheme="majorBidi"/>
          <w:sz w:val="28"/>
          <w:szCs w:val="28"/>
          <w:shd w:val="clear" w:color="auto" w:fill="FFFFFF"/>
        </w:rPr>
        <w:t xml:space="preserve">computing market significantly and forced Android creators to support touchscreens more </w:t>
      </w:r>
      <w:r w:rsidR="001B1968" w:rsidRPr="00262F2A">
        <w:rPr>
          <w:rFonts w:asciiTheme="majorBidi" w:hAnsiTheme="majorBidi" w:cstheme="majorBidi"/>
          <w:sz w:val="28"/>
          <w:szCs w:val="28"/>
          <w:shd w:val="clear" w:color="auto" w:fill="FFFFFF"/>
        </w:rPr>
        <w:t>heavily. Until</w:t>
      </w:r>
      <w:r w:rsidR="004770ED" w:rsidRPr="00262F2A">
        <w:rPr>
          <w:rFonts w:asciiTheme="majorBidi" w:hAnsiTheme="majorBidi" w:cstheme="majorBidi"/>
          <w:sz w:val="28"/>
          <w:szCs w:val="28"/>
          <w:shd w:val="clear" w:color="auto" w:fill="FFFFFF"/>
        </w:rPr>
        <w:t xml:space="preserve"> the HTC used ANDROID to be the first commercially available smartphone to run Android OS, featured a QWERTY keyboard and was met with some critical reception during its 2008 release. In the end of the </w:t>
      </w:r>
      <w:proofErr w:type="gramStart"/>
      <w:r w:rsidR="004770ED" w:rsidRPr="00262F2A">
        <w:rPr>
          <w:rFonts w:asciiTheme="majorBidi" w:hAnsiTheme="majorBidi" w:cstheme="majorBidi"/>
          <w:sz w:val="28"/>
          <w:szCs w:val="28"/>
          <w:shd w:val="clear" w:color="auto" w:fill="FFFFFF"/>
        </w:rPr>
        <w:t xml:space="preserve">2007 </w:t>
      </w:r>
      <w:r w:rsidR="004770ED" w:rsidRPr="00262F2A">
        <w:rPr>
          <w:rFonts w:asciiTheme="majorBidi" w:hAnsiTheme="majorBidi" w:cstheme="majorBidi"/>
          <w:color w:val="666666"/>
          <w:sz w:val="28"/>
          <w:szCs w:val="28"/>
          <w:shd w:val="clear" w:color="auto" w:fill="FFFFFF"/>
        </w:rPr>
        <w:t> </w:t>
      </w:r>
      <w:r w:rsidR="004770ED" w:rsidRPr="00262F2A">
        <w:rPr>
          <w:rFonts w:asciiTheme="majorBidi" w:hAnsiTheme="majorBidi" w:cstheme="majorBidi"/>
          <w:sz w:val="28"/>
          <w:szCs w:val="28"/>
          <w:shd w:val="clear" w:color="auto" w:fill="FFFFFF"/>
        </w:rPr>
        <w:t>the</w:t>
      </w:r>
      <w:proofErr w:type="gramEnd"/>
      <w:r w:rsidR="004770ED" w:rsidRPr="00262F2A">
        <w:rPr>
          <w:rFonts w:asciiTheme="majorBidi" w:hAnsiTheme="majorBidi" w:cstheme="majorBidi"/>
          <w:sz w:val="28"/>
          <w:szCs w:val="28"/>
          <w:shd w:val="clear" w:color="auto" w:fill="FFFFFF"/>
        </w:rPr>
        <w:t xml:space="preserve"> Open Handset Alliance  (OHA)</w:t>
      </w:r>
    </w:p>
    <w:p w14:paraId="02DDD379" w14:textId="0D54BCC9" w:rsidR="002D4E38" w:rsidRPr="00262F2A" w:rsidRDefault="004770ED" w:rsidP="00262F2A">
      <w:pPr>
        <w:spacing w:line="360" w:lineRule="auto"/>
        <w:rPr>
          <w:rFonts w:asciiTheme="majorBidi" w:hAnsiTheme="majorBidi" w:cstheme="majorBidi"/>
          <w:sz w:val="28"/>
          <w:szCs w:val="28"/>
          <w:shd w:val="clear" w:color="auto" w:fill="FFFFFF"/>
        </w:rPr>
      </w:pPr>
      <w:r w:rsidRPr="00262F2A">
        <w:rPr>
          <w:rFonts w:asciiTheme="majorBidi" w:hAnsiTheme="majorBidi" w:cstheme="majorBidi"/>
          <w:sz w:val="28"/>
          <w:szCs w:val="28"/>
          <w:shd w:val="clear" w:color="auto" w:fill="FFFFFF"/>
        </w:rPr>
        <w:t xml:space="preserve">announced the devices </w:t>
      </w:r>
      <w:r w:rsidR="00770CD7" w:rsidRPr="00262F2A">
        <w:rPr>
          <w:rFonts w:asciiTheme="majorBidi" w:hAnsiTheme="majorBidi" w:cstheme="majorBidi"/>
          <w:sz w:val="28"/>
          <w:szCs w:val="28"/>
          <w:shd w:val="clear" w:color="auto" w:fill="FFFFFF"/>
        </w:rPr>
        <w:t xml:space="preserve">that they are </w:t>
      </w:r>
      <w:proofErr w:type="gramStart"/>
      <w:r w:rsidR="00770CD7" w:rsidRPr="00262F2A">
        <w:rPr>
          <w:rFonts w:asciiTheme="majorBidi" w:hAnsiTheme="majorBidi" w:cstheme="majorBidi"/>
          <w:sz w:val="28"/>
          <w:szCs w:val="28"/>
          <w:shd w:val="clear" w:color="auto" w:fill="FFFFFF"/>
        </w:rPr>
        <w:t>featuring ,including</w:t>
      </w:r>
      <w:proofErr w:type="gramEnd"/>
      <w:r w:rsidR="00770CD7" w:rsidRPr="00262F2A">
        <w:rPr>
          <w:rFonts w:asciiTheme="majorBidi" w:hAnsiTheme="majorBidi" w:cstheme="majorBidi"/>
          <w:sz w:val="28"/>
          <w:szCs w:val="28"/>
          <w:shd w:val="clear" w:color="auto" w:fill="FFFFFF"/>
        </w:rPr>
        <w:t xml:space="preserve"> Google, Qualcomm, Broadcom, HTC, Intel, Samsung, Motorola . The </w:t>
      </w:r>
      <w:proofErr w:type="gramStart"/>
      <w:r w:rsidR="00770CD7" w:rsidRPr="00262F2A">
        <w:rPr>
          <w:rFonts w:asciiTheme="majorBidi" w:hAnsiTheme="majorBidi" w:cstheme="majorBidi"/>
          <w:sz w:val="28"/>
          <w:szCs w:val="28"/>
          <w:shd w:val="clear" w:color="auto" w:fill="FFFFFF"/>
        </w:rPr>
        <w:t>alliance’s  goal</w:t>
      </w:r>
      <w:proofErr w:type="gramEnd"/>
      <w:r w:rsidR="00770CD7" w:rsidRPr="00262F2A">
        <w:rPr>
          <w:rFonts w:asciiTheme="majorBidi" w:hAnsiTheme="majorBidi" w:cstheme="majorBidi"/>
          <w:sz w:val="28"/>
          <w:szCs w:val="28"/>
          <w:shd w:val="clear" w:color="auto" w:fill="FFFFFF"/>
        </w:rPr>
        <w:t xml:space="preserve"> was to contribute to the development of the first open source platform for mobile </w:t>
      </w:r>
      <w:r w:rsidR="001B1968" w:rsidRPr="00262F2A">
        <w:rPr>
          <w:rFonts w:asciiTheme="majorBidi" w:hAnsiTheme="majorBidi" w:cstheme="majorBidi"/>
          <w:sz w:val="28"/>
          <w:szCs w:val="28"/>
          <w:shd w:val="clear" w:color="auto" w:fill="FFFFFF"/>
        </w:rPr>
        <w:t>devices. Google</w:t>
      </w:r>
      <w:r w:rsidR="00770CD7" w:rsidRPr="00262F2A">
        <w:rPr>
          <w:rFonts w:asciiTheme="majorBidi" w:hAnsiTheme="majorBidi" w:cstheme="majorBidi"/>
          <w:sz w:val="28"/>
          <w:szCs w:val="28"/>
          <w:shd w:val="clear" w:color="auto" w:fill="FFFFFF"/>
        </w:rPr>
        <w:t xml:space="preserve"> then released the first public beta version Android 1.0 for developers at the same time of the alliance’s announcement in November </w:t>
      </w:r>
      <w:proofErr w:type="gramStart"/>
      <w:r w:rsidR="00770CD7" w:rsidRPr="00262F2A">
        <w:rPr>
          <w:rFonts w:asciiTheme="majorBidi" w:hAnsiTheme="majorBidi" w:cstheme="majorBidi"/>
          <w:sz w:val="28"/>
          <w:szCs w:val="28"/>
          <w:shd w:val="clear" w:color="auto" w:fill="FFFFFF"/>
        </w:rPr>
        <w:t>2007,then</w:t>
      </w:r>
      <w:proofErr w:type="gramEnd"/>
      <w:r w:rsidR="00770CD7" w:rsidRPr="00262F2A">
        <w:rPr>
          <w:rFonts w:asciiTheme="majorBidi" w:hAnsiTheme="majorBidi" w:cstheme="majorBidi"/>
          <w:sz w:val="28"/>
          <w:szCs w:val="28"/>
          <w:shd w:val="clear" w:color="auto" w:fill="FFFFFF"/>
        </w:rPr>
        <w:t xml:space="preserve"> they released v1.5 in April 2009 introducing their dessert naming schema which was “Cupcake”. Around the time of the release of Android 4.4 </w:t>
      </w:r>
      <w:r w:rsidR="001B1968" w:rsidRPr="00262F2A">
        <w:rPr>
          <w:rFonts w:asciiTheme="majorBidi" w:hAnsiTheme="majorBidi" w:cstheme="majorBidi"/>
          <w:sz w:val="28"/>
          <w:szCs w:val="28"/>
          <w:shd w:val="clear" w:color="auto" w:fill="FFFFFF"/>
        </w:rPr>
        <w:t>KitKat, Google</w:t>
      </w:r>
      <w:r w:rsidR="00770CD7" w:rsidRPr="00262F2A">
        <w:rPr>
          <w:rFonts w:asciiTheme="majorBidi" w:hAnsiTheme="majorBidi" w:cstheme="majorBidi"/>
          <w:sz w:val="28"/>
          <w:szCs w:val="28"/>
          <w:shd w:val="clear" w:color="auto" w:fill="FFFFFF"/>
        </w:rPr>
        <w:t xml:space="preserve"> explained the story behind these names which was this statement “Since these devices make our lives so sweet, each Android version is named after a dessert."</w:t>
      </w:r>
    </w:p>
    <w:p w14:paraId="600F7512" w14:textId="77777777" w:rsidR="00674482" w:rsidRDefault="00674482" w:rsidP="00B74E8E">
      <w:pPr>
        <w:rPr>
          <w:rFonts w:cstheme="minorHAnsi"/>
          <w:sz w:val="32"/>
          <w:szCs w:val="32"/>
          <w:shd w:val="clear" w:color="auto" w:fill="FFFFFF"/>
        </w:rPr>
      </w:pPr>
    </w:p>
    <w:p w14:paraId="59D5EE4E" w14:textId="68AA5A21" w:rsidR="00770CD7" w:rsidRPr="001B1968" w:rsidRDefault="00674482" w:rsidP="00674482">
      <w:pPr>
        <w:rPr>
          <w:b/>
          <w:bCs/>
          <w:sz w:val="32"/>
          <w:szCs w:val="32"/>
          <w:u w:val="single"/>
        </w:rPr>
      </w:pPr>
      <w:r w:rsidRPr="001B1968">
        <w:rPr>
          <w:rFonts w:cstheme="minorHAnsi"/>
          <w:b/>
          <w:bCs/>
          <w:sz w:val="32"/>
          <w:szCs w:val="32"/>
          <w:u w:val="single"/>
          <w:shd w:val="clear" w:color="auto" w:fill="FFFFFF"/>
        </w:rPr>
        <w:t xml:space="preserve">ANDROID </w:t>
      </w:r>
      <w:r w:rsidRPr="001B1968">
        <w:rPr>
          <w:b/>
          <w:bCs/>
          <w:sz w:val="32"/>
          <w:szCs w:val="32"/>
          <w:u w:val="single"/>
        </w:rPr>
        <w:t>Architecture:</w:t>
      </w:r>
    </w:p>
    <w:p w14:paraId="3D427DB5" w14:textId="687D85D1" w:rsidR="00553A93" w:rsidRPr="00262F2A" w:rsidRDefault="009D4103" w:rsidP="00262F2A">
      <w:pPr>
        <w:spacing w:line="360" w:lineRule="auto"/>
        <w:rPr>
          <w:rFonts w:asciiTheme="majorBidi" w:hAnsiTheme="majorBidi" w:cstheme="majorBidi"/>
          <w:sz w:val="28"/>
          <w:szCs w:val="28"/>
        </w:rPr>
      </w:pPr>
      <w:r w:rsidRPr="00262F2A">
        <w:rPr>
          <w:rFonts w:asciiTheme="majorBidi" w:hAnsiTheme="majorBidi" w:cstheme="majorBidi"/>
          <w:sz w:val="28"/>
          <w:szCs w:val="28"/>
        </w:rPr>
        <w:t>The Architecture</w:t>
      </w:r>
      <w:r w:rsidRPr="00262F2A">
        <w:rPr>
          <w:rFonts w:asciiTheme="majorBidi" w:hAnsiTheme="majorBidi" w:cstheme="majorBidi"/>
          <w:sz w:val="28"/>
          <w:szCs w:val="28"/>
          <w:rtl/>
        </w:rPr>
        <w:t xml:space="preserve"> </w:t>
      </w:r>
      <w:r w:rsidRPr="00262F2A">
        <w:rPr>
          <w:rFonts w:asciiTheme="majorBidi" w:hAnsiTheme="majorBidi" w:cstheme="majorBidi"/>
          <w:sz w:val="28"/>
          <w:szCs w:val="28"/>
        </w:rPr>
        <w:t xml:space="preserve">divided into </w:t>
      </w:r>
      <w:r w:rsidR="00553A93" w:rsidRPr="00262F2A">
        <w:rPr>
          <w:rFonts w:asciiTheme="majorBidi" w:hAnsiTheme="majorBidi" w:cstheme="majorBidi"/>
          <w:sz w:val="28"/>
          <w:szCs w:val="28"/>
        </w:rPr>
        <w:t xml:space="preserve">6 </w:t>
      </w:r>
      <w:r w:rsidRPr="00262F2A">
        <w:rPr>
          <w:rFonts w:asciiTheme="majorBidi" w:hAnsiTheme="majorBidi" w:cstheme="majorBidi"/>
          <w:sz w:val="28"/>
          <w:szCs w:val="28"/>
        </w:rPr>
        <w:t xml:space="preserve">layers: </w:t>
      </w:r>
      <w:proofErr w:type="gramStart"/>
      <w:r w:rsidR="00553A93" w:rsidRPr="00262F2A">
        <w:rPr>
          <w:rFonts w:asciiTheme="majorBidi" w:hAnsiTheme="majorBidi" w:cstheme="majorBidi"/>
          <w:sz w:val="28"/>
          <w:szCs w:val="28"/>
        </w:rPr>
        <w:t>1.The</w:t>
      </w:r>
      <w:proofErr w:type="gramEnd"/>
      <w:r w:rsidR="00553A93" w:rsidRPr="00262F2A">
        <w:rPr>
          <w:rFonts w:asciiTheme="majorBidi" w:hAnsiTheme="majorBidi" w:cstheme="majorBidi"/>
          <w:sz w:val="28"/>
          <w:szCs w:val="28"/>
        </w:rPr>
        <w:t xml:space="preserve"> Linux Kerne: the lowest level of the Android architecture</w:t>
      </w:r>
    </w:p>
    <w:p w14:paraId="1FF3FD34" w14:textId="3A3D72CA" w:rsidR="00553A93" w:rsidRPr="00262F2A" w:rsidRDefault="00553A93" w:rsidP="00262F2A">
      <w:pPr>
        <w:spacing w:line="360" w:lineRule="auto"/>
        <w:rPr>
          <w:rFonts w:asciiTheme="majorBidi" w:hAnsiTheme="majorBidi" w:cstheme="majorBidi"/>
          <w:sz w:val="28"/>
          <w:szCs w:val="28"/>
        </w:rPr>
      </w:pPr>
      <w:r w:rsidRPr="00262F2A">
        <w:rPr>
          <w:rFonts w:asciiTheme="majorBidi" w:hAnsiTheme="majorBidi" w:cstheme="majorBidi"/>
          <w:sz w:val="28"/>
          <w:szCs w:val="28"/>
        </w:rPr>
        <w:t>2. Hardware Abstraction Layer (HAL): provides standard interfaces that expose device hardware capabilities to the higher-level Java API framework.</w:t>
      </w:r>
    </w:p>
    <w:p w14:paraId="2162873A" w14:textId="57E589E3" w:rsidR="00553A93" w:rsidRPr="00262F2A" w:rsidRDefault="00553A93" w:rsidP="00262F2A">
      <w:pPr>
        <w:spacing w:line="360" w:lineRule="auto"/>
        <w:rPr>
          <w:rFonts w:asciiTheme="majorBidi" w:hAnsiTheme="majorBidi" w:cstheme="majorBidi"/>
          <w:sz w:val="28"/>
          <w:szCs w:val="28"/>
        </w:rPr>
      </w:pPr>
      <w:r w:rsidRPr="00262F2A">
        <w:rPr>
          <w:rFonts w:asciiTheme="majorBidi" w:hAnsiTheme="majorBidi" w:cstheme="majorBidi"/>
          <w:sz w:val="28"/>
          <w:szCs w:val="28"/>
        </w:rPr>
        <w:t>3. Native C/C++ Libraries: Many core system components and services, are built from native code that require native libraries written in C and C++</w:t>
      </w:r>
    </w:p>
    <w:p w14:paraId="6B5B2283" w14:textId="00EB9864" w:rsidR="00553A93" w:rsidRPr="00262F2A" w:rsidRDefault="00553A93" w:rsidP="00262F2A">
      <w:pPr>
        <w:spacing w:line="360" w:lineRule="auto"/>
        <w:rPr>
          <w:rFonts w:asciiTheme="majorBidi" w:hAnsiTheme="majorBidi" w:cstheme="majorBidi"/>
          <w:sz w:val="28"/>
          <w:szCs w:val="28"/>
        </w:rPr>
      </w:pPr>
      <w:r w:rsidRPr="00262F2A">
        <w:rPr>
          <w:rFonts w:asciiTheme="majorBidi" w:hAnsiTheme="majorBidi" w:cstheme="majorBidi"/>
          <w:sz w:val="28"/>
          <w:szCs w:val="28"/>
        </w:rPr>
        <w:t>4. Android Runtime (ART): Each app runs in its own process and with its own instance of the Android Runtime (ART)</w:t>
      </w:r>
    </w:p>
    <w:p w14:paraId="0C226E19" w14:textId="7BDFBB28" w:rsidR="00553A93" w:rsidRPr="00262F2A" w:rsidRDefault="00553A93" w:rsidP="00262F2A">
      <w:pPr>
        <w:spacing w:line="360" w:lineRule="auto"/>
        <w:rPr>
          <w:rFonts w:asciiTheme="majorBidi" w:hAnsiTheme="majorBidi" w:cstheme="majorBidi"/>
          <w:sz w:val="28"/>
          <w:szCs w:val="28"/>
        </w:rPr>
      </w:pPr>
      <w:r w:rsidRPr="00262F2A">
        <w:rPr>
          <w:rFonts w:asciiTheme="majorBidi" w:hAnsiTheme="majorBidi" w:cstheme="majorBidi"/>
          <w:sz w:val="28"/>
          <w:szCs w:val="28"/>
        </w:rPr>
        <w:t xml:space="preserve">5. Java API Framework: The entire features of the Android OS </w:t>
      </w:r>
      <w:proofErr w:type="gramStart"/>
      <w:r w:rsidRPr="00262F2A">
        <w:rPr>
          <w:rFonts w:asciiTheme="majorBidi" w:hAnsiTheme="majorBidi" w:cstheme="majorBidi"/>
          <w:sz w:val="28"/>
          <w:szCs w:val="28"/>
        </w:rPr>
        <w:t>is</w:t>
      </w:r>
      <w:proofErr w:type="gramEnd"/>
      <w:r w:rsidRPr="00262F2A">
        <w:rPr>
          <w:rFonts w:asciiTheme="majorBidi" w:hAnsiTheme="majorBidi" w:cstheme="majorBidi"/>
          <w:sz w:val="28"/>
          <w:szCs w:val="28"/>
        </w:rPr>
        <w:t xml:space="preserve"> available to you through the APIs written in Java </w:t>
      </w:r>
    </w:p>
    <w:p w14:paraId="53D23050" w14:textId="06DB1821" w:rsidR="00262F2A" w:rsidRDefault="00553A93" w:rsidP="00262F2A">
      <w:pPr>
        <w:spacing w:line="360" w:lineRule="auto"/>
        <w:rPr>
          <w:rFonts w:asciiTheme="majorBidi" w:hAnsiTheme="majorBidi" w:cstheme="majorBidi"/>
          <w:sz w:val="28"/>
          <w:szCs w:val="28"/>
        </w:rPr>
      </w:pPr>
      <w:r w:rsidRPr="00262F2A">
        <w:rPr>
          <w:rFonts w:asciiTheme="majorBidi" w:hAnsiTheme="majorBidi" w:cstheme="majorBidi"/>
          <w:sz w:val="28"/>
          <w:szCs w:val="28"/>
        </w:rPr>
        <w:lastRenderedPageBreak/>
        <w:t>6. System Apps:</w:t>
      </w:r>
      <w:r w:rsidR="001B1968">
        <w:rPr>
          <w:rFonts w:asciiTheme="majorBidi" w:hAnsiTheme="majorBidi" w:cstheme="majorBidi"/>
          <w:sz w:val="28"/>
          <w:szCs w:val="28"/>
        </w:rPr>
        <w:t xml:space="preserve"> </w:t>
      </w:r>
      <w:r w:rsidR="003E0C71" w:rsidRPr="00262F2A">
        <w:rPr>
          <w:rFonts w:asciiTheme="majorBidi" w:hAnsiTheme="majorBidi" w:cstheme="majorBidi"/>
          <w:sz w:val="28"/>
          <w:szCs w:val="28"/>
        </w:rPr>
        <w:t xml:space="preserve">the core apps with no special status among the user apps that comes with Android os </w:t>
      </w:r>
      <w:proofErr w:type="gramStart"/>
      <w:r w:rsidR="003E0C71" w:rsidRPr="00262F2A">
        <w:rPr>
          <w:rFonts w:asciiTheme="majorBidi" w:hAnsiTheme="majorBidi" w:cstheme="majorBidi"/>
          <w:sz w:val="28"/>
          <w:szCs w:val="28"/>
        </w:rPr>
        <w:t>like :</w:t>
      </w:r>
      <w:proofErr w:type="gramEnd"/>
      <w:r w:rsidR="003E0C71" w:rsidRPr="00262F2A">
        <w:rPr>
          <w:rFonts w:asciiTheme="majorBidi" w:hAnsiTheme="majorBidi" w:cstheme="majorBidi"/>
          <w:sz w:val="28"/>
          <w:szCs w:val="28"/>
        </w:rPr>
        <w:t xml:space="preserve"> email, SMS messaging, calendars, internet browsing, contacts, and more.       </w:t>
      </w:r>
    </w:p>
    <w:p w14:paraId="4F4C2836" w14:textId="22682C58" w:rsidR="00CD0A0F" w:rsidRDefault="00663C18" w:rsidP="00663C18">
      <w:pPr>
        <w:spacing w:line="360" w:lineRule="auto"/>
        <w:jc w:val="center"/>
        <w:rPr>
          <w:rFonts w:asciiTheme="majorBidi" w:hAnsiTheme="majorBidi" w:cstheme="majorBidi"/>
          <w:sz w:val="28"/>
          <w:szCs w:val="28"/>
        </w:rPr>
      </w:pPr>
      <w:r>
        <w:rPr>
          <w:rFonts w:asciiTheme="majorBidi" w:hAnsiTheme="majorBidi" w:cstheme="majorBidi"/>
          <w:b/>
          <w:bCs/>
          <w:sz w:val="32"/>
          <w:szCs w:val="32"/>
          <w:u w:val="single"/>
        </w:rPr>
        <w:t>1.</w:t>
      </w:r>
      <w:r w:rsidR="00262F2A" w:rsidRPr="001B1968">
        <w:rPr>
          <w:rFonts w:asciiTheme="majorBidi" w:hAnsiTheme="majorBidi" w:cstheme="majorBidi"/>
          <w:b/>
          <w:bCs/>
          <w:sz w:val="32"/>
          <w:szCs w:val="32"/>
          <w:u w:val="single"/>
        </w:rPr>
        <w:t>ANDROID Process Management</w:t>
      </w:r>
      <w:r w:rsidR="00262F2A">
        <w:rPr>
          <w:rFonts w:asciiTheme="majorBidi" w:hAnsiTheme="majorBidi" w:cstheme="majorBidi"/>
          <w:sz w:val="28"/>
          <w:szCs w:val="28"/>
        </w:rPr>
        <w:t>:</w:t>
      </w:r>
    </w:p>
    <w:p w14:paraId="0BD9E5F3" w14:textId="05CA3355" w:rsidR="00663C18" w:rsidRPr="00663C18" w:rsidRDefault="00663C18" w:rsidP="00663C18">
      <w:pPr>
        <w:spacing w:line="360" w:lineRule="auto"/>
        <w:rPr>
          <w:rFonts w:asciiTheme="majorBidi" w:hAnsiTheme="majorBidi" w:cstheme="majorBidi"/>
          <w:sz w:val="32"/>
          <w:szCs w:val="32"/>
        </w:rPr>
      </w:pPr>
      <w:r w:rsidRPr="00663C18">
        <w:rPr>
          <w:rFonts w:asciiTheme="majorBidi" w:hAnsiTheme="majorBidi" w:cstheme="majorBidi"/>
          <w:sz w:val="32"/>
          <w:szCs w:val="32"/>
          <w:u w:val="single"/>
        </w:rPr>
        <w:t>Overview</w:t>
      </w:r>
      <w:r w:rsidRPr="00663C18">
        <w:rPr>
          <w:rFonts w:asciiTheme="majorBidi" w:hAnsiTheme="majorBidi" w:cstheme="majorBidi"/>
          <w:sz w:val="32"/>
          <w:szCs w:val="32"/>
        </w:rPr>
        <w:t>:</w:t>
      </w:r>
    </w:p>
    <w:p w14:paraId="7FBBFF53" w14:textId="4E338272" w:rsidR="00CD0A0F" w:rsidRDefault="00CD0A0F" w:rsidP="00CD0A0F">
      <w:pPr>
        <w:spacing w:line="360" w:lineRule="auto"/>
        <w:rPr>
          <w:rFonts w:asciiTheme="majorBidi" w:hAnsiTheme="majorBidi" w:cstheme="majorBidi"/>
          <w:sz w:val="28"/>
          <w:szCs w:val="28"/>
        </w:rPr>
      </w:pPr>
      <w:r>
        <w:rPr>
          <w:rFonts w:asciiTheme="majorBidi" w:hAnsiTheme="majorBidi" w:cstheme="majorBidi"/>
          <w:sz w:val="28"/>
          <w:szCs w:val="28"/>
        </w:rPr>
        <w:t xml:space="preserve">An </w:t>
      </w:r>
      <w:r w:rsidRPr="00CD0A0F">
        <w:rPr>
          <w:rFonts w:asciiTheme="majorBidi" w:hAnsiTheme="majorBidi" w:cstheme="majorBidi"/>
          <w:sz w:val="28"/>
          <w:szCs w:val="28"/>
        </w:rPr>
        <w:t>operating system that's open-source, has a smart system for managing tasks. Its main aim is to make sure your device works well and responds quickly, regardless of what type of device you're using. Task management in Android involves important jobs like scheduling, assigning memory, and handling resources. Let's explore these key aspects further.</w:t>
      </w:r>
      <w:r w:rsidR="003E0C71" w:rsidRPr="00262F2A">
        <w:rPr>
          <w:rFonts w:asciiTheme="majorBidi" w:hAnsiTheme="majorBidi" w:cstheme="majorBidi"/>
          <w:sz w:val="28"/>
          <w:szCs w:val="28"/>
        </w:rPr>
        <w:t xml:space="preserve">     </w:t>
      </w:r>
    </w:p>
    <w:p w14:paraId="16B098B2" w14:textId="77777777" w:rsidR="00CD0A0F" w:rsidRPr="00CD0A0F" w:rsidRDefault="00CD0A0F" w:rsidP="00CD0A0F">
      <w:pPr>
        <w:spacing w:line="360" w:lineRule="auto"/>
        <w:rPr>
          <w:rFonts w:asciiTheme="majorBidi" w:hAnsiTheme="majorBidi" w:cstheme="majorBidi"/>
          <w:sz w:val="28"/>
          <w:szCs w:val="28"/>
        </w:rPr>
      </w:pPr>
    </w:p>
    <w:p w14:paraId="6A3F1FCA" w14:textId="0FDE9A51" w:rsidR="00CD0A0F" w:rsidRPr="00663C18" w:rsidRDefault="00CD0A0F" w:rsidP="00CD0A0F">
      <w:pPr>
        <w:shd w:val="clear" w:color="auto" w:fill="FFFFFF"/>
        <w:rPr>
          <w:rFonts w:ascii="ff4" w:eastAsia="Times New Roman" w:hAnsi="ff4" w:cs="Times New Roman"/>
          <w:color w:val="000000"/>
          <w:sz w:val="32"/>
          <w:szCs w:val="32"/>
          <w:u w:val="single"/>
        </w:rPr>
      </w:pPr>
      <w:r w:rsidRPr="00663C18">
        <w:rPr>
          <w:rFonts w:ascii="ff4" w:eastAsia="Times New Roman" w:hAnsi="ff4" w:cs="Times New Roman"/>
          <w:color w:val="000000"/>
          <w:sz w:val="32"/>
          <w:szCs w:val="32"/>
          <w:u w:val="single"/>
        </w:rPr>
        <w:t>The Process Lifecycle Hierarchy:</w:t>
      </w:r>
    </w:p>
    <w:p w14:paraId="165B69A1" w14:textId="77777777" w:rsidR="00CD0A0F" w:rsidRDefault="00CD0A0F" w:rsidP="00CD0A0F">
      <w:pPr>
        <w:shd w:val="clear" w:color="auto" w:fill="FFFFFF"/>
        <w:rPr>
          <w:rFonts w:ascii="ff4" w:eastAsia="Times New Roman" w:hAnsi="ff4" w:cs="Times New Roman"/>
          <w:color w:val="000000"/>
          <w:sz w:val="32"/>
          <w:szCs w:val="32"/>
        </w:rPr>
      </w:pPr>
    </w:p>
    <w:p w14:paraId="56C293F8" w14:textId="742B3129" w:rsidR="00CD0A0F" w:rsidRPr="00CD0A0F" w:rsidRDefault="00CD0A0F" w:rsidP="00CD0A0F">
      <w:pPr>
        <w:shd w:val="clear" w:color="auto" w:fill="FFFFFF"/>
        <w:spacing w:line="360" w:lineRule="auto"/>
        <w:rPr>
          <w:rFonts w:asciiTheme="majorBidi" w:eastAsia="Times New Roman" w:hAnsiTheme="majorBidi" w:cstheme="majorBidi"/>
          <w:color w:val="000000"/>
          <w:sz w:val="28"/>
          <w:szCs w:val="28"/>
        </w:rPr>
      </w:pPr>
      <w:r w:rsidRPr="00CD0A0F">
        <w:rPr>
          <w:rFonts w:asciiTheme="majorBidi" w:eastAsia="Times New Roman" w:hAnsiTheme="majorBidi" w:cstheme="majorBidi"/>
          <w:color w:val="000000"/>
          <w:sz w:val="28"/>
          <w:szCs w:val="28"/>
        </w:rPr>
        <w:t xml:space="preserve">Android has 5 different states at any given </w:t>
      </w:r>
      <w:proofErr w:type="gramStart"/>
      <w:r w:rsidRPr="00CD0A0F">
        <w:rPr>
          <w:rFonts w:asciiTheme="majorBidi" w:eastAsia="Times New Roman" w:hAnsiTheme="majorBidi" w:cstheme="majorBidi"/>
          <w:color w:val="000000"/>
          <w:sz w:val="28"/>
          <w:szCs w:val="28"/>
        </w:rPr>
        <w:t>time ,from</w:t>
      </w:r>
      <w:proofErr w:type="gramEnd"/>
      <w:r w:rsidRPr="00CD0A0F">
        <w:rPr>
          <w:rFonts w:asciiTheme="majorBidi" w:eastAsia="Times New Roman" w:hAnsiTheme="majorBidi" w:cstheme="majorBidi"/>
          <w:color w:val="000000"/>
          <w:sz w:val="28"/>
          <w:szCs w:val="28"/>
        </w:rPr>
        <w:t xml:space="preserve"> the most important process to the least important :</w:t>
      </w:r>
    </w:p>
    <w:p w14:paraId="3CD55035" w14:textId="390C2C25" w:rsidR="001B1968" w:rsidRPr="00E503CD" w:rsidRDefault="00CD0A0F" w:rsidP="00E503CD">
      <w:pPr>
        <w:pStyle w:val="ListParagraph"/>
        <w:numPr>
          <w:ilvl w:val="0"/>
          <w:numId w:val="24"/>
        </w:numPr>
        <w:shd w:val="clear" w:color="auto" w:fill="FFFFFF"/>
        <w:spacing w:line="360" w:lineRule="auto"/>
        <w:rPr>
          <w:rFonts w:asciiTheme="majorBidi" w:eastAsia="Times New Roman" w:hAnsiTheme="majorBidi" w:cstheme="majorBidi"/>
          <w:color w:val="000000"/>
          <w:sz w:val="28"/>
          <w:szCs w:val="28"/>
        </w:rPr>
      </w:pPr>
      <w:r w:rsidRPr="00CD0A0F">
        <w:rPr>
          <w:rFonts w:asciiTheme="majorBidi" w:eastAsia="Times New Roman" w:hAnsiTheme="majorBidi" w:cstheme="majorBidi"/>
          <w:color w:val="000000"/>
          <w:sz w:val="28"/>
          <w:szCs w:val="28"/>
        </w:rPr>
        <w:t>Foreground process</w:t>
      </w:r>
    </w:p>
    <w:p w14:paraId="6ED9FB33" w14:textId="2986103B" w:rsidR="001B1968" w:rsidRPr="00E503CD" w:rsidRDefault="00CD0A0F" w:rsidP="00C401C5">
      <w:pPr>
        <w:pStyle w:val="ListParagraph"/>
        <w:numPr>
          <w:ilvl w:val="0"/>
          <w:numId w:val="24"/>
        </w:numPr>
        <w:shd w:val="clear" w:color="auto" w:fill="FFFFFF"/>
        <w:spacing w:line="360" w:lineRule="auto"/>
        <w:rPr>
          <w:rFonts w:asciiTheme="majorBidi" w:eastAsia="Times New Roman" w:hAnsiTheme="majorBidi" w:cstheme="majorBidi"/>
          <w:color w:val="000000"/>
          <w:sz w:val="28"/>
          <w:szCs w:val="28"/>
        </w:rPr>
      </w:pPr>
      <w:r w:rsidRPr="00E503CD">
        <w:rPr>
          <w:rFonts w:asciiTheme="majorBidi" w:eastAsia="Times New Roman" w:hAnsiTheme="majorBidi" w:cstheme="majorBidi"/>
          <w:color w:val="000000"/>
          <w:sz w:val="28"/>
          <w:szCs w:val="28"/>
        </w:rPr>
        <w:t>visible process</w:t>
      </w:r>
    </w:p>
    <w:p w14:paraId="738A370F" w14:textId="3B6EC068" w:rsidR="001B1968" w:rsidRPr="00E503CD" w:rsidRDefault="001B1968" w:rsidP="00E503CD">
      <w:pPr>
        <w:pStyle w:val="ListParagraph"/>
        <w:numPr>
          <w:ilvl w:val="0"/>
          <w:numId w:val="24"/>
        </w:numPr>
        <w:shd w:val="clear" w:color="auto" w:fill="FFFFFF"/>
        <w:spacing w:line="360" w:lineRule="auto"/>
        <w:rPr>
          <w:rFonts w:asciiTheme="majorBidi" w:eastAsia="Times New Roman" w:hAnsiTheme="majorBidi" w:cstheme="majorBidi"/>
          <w:color w:val="000000"/>
          <w:sz w:val="28"/>
          <w:szCs w:val="28"/>
        </w:rPr>
      </w:pPr>
      <w:r w:rsidRPr="001B1968">
        <w:rPr>
          <w:rFonts w:asciiTheme="majorBidi" w:eastAsia="Times New Roman" w:hAnsiTheme="majorBidi" w:cstheme="majorBidi"/>
          <w:color w:val="000000"/>
          <w:sz w:val="28"/>
          <w:szCs w:val="28"/>
        </w:rPr>
        <w:t>Service process</w:t>
      </w:r>
    </w:p>
    <w:p w14:paraId="18DF700C" w14:textId="0CCC3F9E" w:rsidR="001B1968" w:rsidRPr="00E503CD" w:rsidRDefault="001B1968" w:rsidP="006362E3">
      <w:pPr>
        <w:pStyle w:val="ListParagraph"/>
        <w:numPr>
          <w:ilvl w:val="0"/>
          <w:numId w:val="24"/>
        </w:numPr>
        <w:shd w:val="clear" w:color="auto" w:fill="FFFFFF"/>
        <w:spacing w:line="360" w:lineRule="auto"/>
        <w:rPr>
          <w:rFonts w:asciiTheme="majorBidi" w:eastAsia="Times New Roman" w:hAnsiTheme="majorBidi" w:cstheme="majorBidi"/>
          <w:color w:val="000000"/>
          <w:sz w:val="28"/>
          <w:szCs w:val="28"/>
        </w:rPr>
      </w:pPr>
      <w:r w:rsidRPr="00E503CD">
        <w:rPr>
          <w:rFonts w:asciiTheme="majorBidi" w:eastAsia="Times New Roman" w:hAnsiTheme="majorBidi" w:cstheme="majorBidi"/>
          <w:color w:val="000000"/>
          <w:sz w:val="28"/>
          <w:szCs w:val="28"/>
        </w:rPr>
        <w:t>Background process</w:t>
      </w:r>
    </w:p>
    <w:p w14:paraId="5CAF4F63" w14:textId="66917DAB" w:rsidR="001B1968" w:rsidRPr="00E503CD" w:rsidRDefault="001B1968" w:rsidP="00C14D15">
      <w:pPr>
        <w:pStyle w:val="ListParagraph"/>
        <w:numPr>
          <w:ilvl w:val="0"/>
          <w:numId w:val="24"/>
        </w:numPr>
        <w:shd w:val="clear" w:color="auto" w:fill="FFFFFF"/>
        <w:spacing w:line="360" w:lineRule="auto"/>
        <w:rPr>
          <w:rFonts w:asciiTheme="majorBidi" w:eastAsia="Times New Roman" w:hAnsiTheme="majorBidi" w:cstheme="majorBidi"/>
          <w:b/>
          <w:bCs/>
          <w:color w:val="000000"/>
          <w:sz w:val="32"/>
          <w:szCs w:val="32"/>
          <w:u w:val="single"/>
        </w:rPr>
      </w:pPr>
      <w:r w:rsidRPr="00E503CD">
        <w:rPr>
          <w:rFonts w:asciiTheme="majorBidi" w:eastAsia="Times New Roman" w:hAnsiTheme="majorBidi" w:cstheme="majorBidi"/>
          <w:color w:val="000000"/>
          <w:sz w:val="28"/>
          <w:szCs w:val="28"/>
        </w:rPr>
        <w:t>Empty process</w:t>
      </w:r>
    </w:p>
    <w:p w14:paraId="5240732A" w14:textId="4F699815" w:rsidR="001B1968" w:rsidRPr="00663C18" w:rsidRDefault="001B1968" w:rsidP="001B1968">
      <w:pPr>
        <w:shd w:val="clear" w:color="auto" w:fill="FFFFFF"/>
        <w:spacing w:line="360" w:lineRule="auto"/>
        <w:rPr>
          <w:rFonts w:asciiTheme="majorBidi" w:eastAsia="Times New Roman" w:hAnsiTheme="majorBidi" w:cstheme="majorBidi"/>
          <w:color w:val="000000"/>
          <w:sz w:val="32"/>
          <w:szCs w:val="32"/>
          <w:u w:val="single"/>
        </w:rPr>
      </w:pPr>
      <w:r w:rsidRPr="00663C18">
        <w:rPr>
          <w:rFonts w:asciiTheme="majorBidi" w:eastAsia="Times New Roman" w:hAnsiTheme="majorBidi" w:cstheme="majorBidi"/>
          <w:color w:val="000000"/>
          <w:sz w:val="32"/>
          <w:szCs w:val="32"/>
          <w:u w:val="single"/>
        </w:rPr>
        <w:t>Inter Process Communication (IPC):</w:t>
      </w:r>
    </w:p>
    <w:p w14:paraId="0672ED92" w14:textId="2BC9AF13" w:rsidR="001B1968" w:rsidRDefault="001B1968" w:rsidP="00BC2EDD">
      <w:pPr>
        <w:shd w:val="clear" w:color="auto" w:fill="FFFFFF"/>
        <w:spacing w:line="360" w:lineRule="auto"/>
        <w:rPr>
          <w:rFonts w:asciiTheme="majorBidi" w:eastAsia="Times New Roman" w:hAnsiTheme="majorBidi" w:cstheme="majorBidi"/>
          <w:color w:val="000000"/>
          <w:sz w:val="28"/>
          <w:szCs w:val="28"/>
        </w:rPr>
      </w:pPr>
      <w:r w:rsidRPr="00BC2EDD">
        <w:rPr>
          <w:rFonts w:asciiTheme="majorBidi" w:eastAsia="Times New Roman" w:hAnsiTheme="majorBidi" w:cstheme="majorBidi"/>
          <w:color w:val="000000"/>
          <w:sz w:val="28"/>
          <w:szCs w:val="28"/>
        </w:rPr>
        <w:t xml:space="preserve">Since Android is based on </w:t>
      </w:r>
      <w:r w:rsidR="00BC2EDD" w:rsidRPr="00BC2EDD">
        <w:rPr>
          <w:rFonts w:asciiTheme="majorBidi" w:eastAsia="Times New Roman" w:hAnsiTheme="majorBidi" w:cstheme="majorBidi"/>
          <w:color w:val="000000"/>
          <w:sz w:val="28"/>
          <w:szCs w:val="28"/>
        </w:rPr>
        <w:t>Linux,</w:t>
      </w:r>
      <w:r w:rsidRPr="00BC2EDD">
        <w:rPr>
          <w:rFonts w:asciiTheme="majorBidi" w:eastAsia="Times New Roman" w:hAnsiTheme="majorBidi" w:cstheme="majorBidi"/>
          <w:color w:val="000000"/>
          <w:sz w:val="28"/>
          <w:szCs w:val="28"/>
        </w:rPr>
        <w:t xml:space="preserve"> we can use </w:t>
      </w:r>
      <w:r w:rsidR="00BC2EDD" w:rsidRPr="00BC2EDD">
        <w:rPr>
          <w:rFonts w:asciiTheme="majorBidi" w:eastAsia="Times New Roman" w:hAnsiTheme="majorBidi" w:cstheme="majorBidi"/>
          <w:color w:val="000000"/>
          <w:sz w:val="28"/>
          <w:szCs w:val="28"/>
        </w:rPr>
        <w:t>Linux</w:t>
      </w:r>
      <w:r w:rsidRPr="00BC2EDD">
        <w:rPr>
          <w:rFonts w:asciiTheme="majorBidi" w:eastAsia="Times New Roman" w:hAnsiTheme="majorBidi" w:cstheme="majorBidi"/>
          <w:color w:val="000000"/>
          <w:sz w:val="28"/>
          <w:szCs w:val="28"/>
        </w:rPr>
        <w:t xml:space="preserve"> techniques </w:t>
      </w:r>
      <w:r w:rsidR="00BC2EDD" w:rsidRPr="00BC2EDD">
        <w:rPr>
          <w:rFonts w:asciiTheme="majorBidi" w:eastAsia="Times New Roman" w:hAnsiTheme="majorBidi" w:cstheme="majorBidi"/>
          <w:color w:val="000000"/>
          <w:sz w:val="28"/>
          <w:szCs w:val="28"/>
        </w:rPr>
        <w:t>like network sockets and shared ﬁles. Android system functionality for IPC is Intent, Binder or Messenger with a Service, and Broadcast Receiver. The Android IPC mechanisms allow us to verify the identity of the application connecting to your IPC and set security policy foreach IPC mechanism.</w:t>
      </w:r>
    </w:p>
    <w:p w14:paraId="1AB43445" w14:textId="69526161" w:rsidR="00BC2EDD" w:rsidRDefault="00BC2EDD" w:rsidP="00BC2EDD">
      <w:pPr>
        <w:shd w:val="clear" w:color="auto" w:fill="FFFFFF"/>
        <w:spacing w:line="36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There are 2 ways for the process to communicate with one another:</w:t>
      </w:r>
    </w:p>
    <w:p w14:paraId="4C944929" w14:textId="6FC79351" w:rsidR="00BC2EDD" w:rsidRPr="00BC2EDD" w:rsidRDefault="00BC2EDD" w:rsidP="00BC2EDD">
      <w:pPr>
        <w:pStyle w:val="ListParagraph"/>
        <w:numPr>
          <w:ilvl w:val="0"/>
          <w:numId w:val="25"/>
        </w:numPr>
        <w:shd w:val="clear" w:color="auto" w:fill="FFFFFF"/>
        <w:spacing w:line="360" w:lineRule="auto"/>
        <w:rPr>
          <w:rFonts w:asciiTheme="majorBidi" w:eastAsia="Times New Roman" w:hAnsiTheme="majorBidi" w:cstheme="majorBidi"/>
          <w:color w:val="000000"/>
          <w:sz w:val="28"/>
          <w:szCs w:val="28"/>
        </w:rPr>
      </w:pPr>
      <w:r w:rsidRPr="00BC2EDD">
        <w:rPr>
          <w:rFonts w:asciiTheme="majorBidi" w:eastAsia="Times New Roman" w:hAnsiTheme="majorBidi" w:cstheme="majorBidi"/>
          <w:color w:val="000000"/>
          <w:sz w:val="28"/>
          <w:szCs w:val="28"/>
        </w:rPr>
        <w:lastRenderedPageBreak/>
        <w:t>Using Intents:</w:t>
      </w:r>
      <w:r w:rsidRPr="00BC2EDD">
        <w:t xml:space="preserve"> </w:t>
      </w:r>
      <w:r w:rsidRPr="00BC2EDD">
        <w:rPr>
          <w:rFonts w:asciiTheme="majorBidi" w:eastAsia="Times New Roman" w:hAnsiTheme="majorBidi" w:cstheme="majorBidi"/>
          <w:color w:val="000000"/>
          <w:sz w:val="28"/>
          <w:szCs w:val="28"/>
        </w:rPr>
        <w:t>An intent is to perform an action on the screen. It is mostly used to start an activity, send a broadcast receiver, start services and send messages between two activities.</w:t>
      </w:r>
    </w:p>
    <w:p w14:paraId="6B3218EB" w14:textId="77777777" w:rsidR="00663356" w:rsidRDefault="00BC2EDD" w:rsidP="00BC2EDD">
      <w:pPr>
        <w:shd w:val="clear" w:color="auto" w:fill="FFFFFF"/>
        <w:spacing w:line="360" w:lineRule="auto"/>
        <w:ind w:left="360"/>
        <w:rPr>
          <w:rFonts w:asciiTheme="majorBidi" w:eastAsia="Times New Roman" w:hAnsiTheme="majorBidi" w:cstheme="majorBidi"/>
          <w:color w:val="000000"/>
          <w:sz w:val="28"/>
          <w:szCs w:val="28"/>
        </w:rPr>
      </w:pPr>
      <w:r w:rsidRPr="00BC2EDD">
        <w:rPr>
          <w:rFonts w:asciiTheme="majorBidi" w:eastAsia="Times New Roman" w:hAnsiTheme="majorBidi" w:cstheme="majorBidi"/>
          <w:color w:val="000000"/>
          <w:sz w:val="28"/>
          <w:szCs w:val="28"/>
        </w:rPr>
        <w:t xml:space="preserve">Intent intent = new </w:t>
      </w:r>
      <w:proofErr w:type="gramStart"/>
      <w:r w:rsidRPr="00BC2EDD">
        <w:rPr>
          <w:rFonts w:asciiTheme="majorBidi" w:eastAsia="Times New Roman" w:hAnsiTheme="majorBidi" w:cstheme="majorBidi"/>
          <w:color w:val="000000"/>
          <w:sz w:val="28"/>
          <w:szCs w:val="28"/>
        </w:rPr>
        <w:t>Intent(</w:t>
      </w:r>
      <w:proofErr w:type="gramEnd"/>
      <w:r w:rsidRPr="00BC2EDD">
        <w:rPr>
          <w:rFonts w:asciiTheme="majorBidi" w:eastAsia="Times New Roman" w:hAnsiTheme="majorBidi" w:cstheme="majorBidi"/>
          <w:color w:val="000000"/>
          <w:sz w:val="28"/>
          <w:szCs w:val="28"/>
        </w:rPr>
        <w:t>this, SomeActivity.class);intent.putExtra("key", "some serialisable data");SENDING MESSAGE</w:t>
      </w:r>
    </w:p>
    <w:p w14:paraId="697294BE" w14:textId="6EA280BF" w:rsidR="00BC2EDD" w:rsidRDefault="00BC2EDD" w:rsidP="00BC2EDD">
      <w:pPr>
        <w:shd w:val="clear" w:color="auto" w:fill="FFFFFF"/>
        <w:spacing w:line="360" w:lineRule="auto"/>
        <w:ind w:left="360"/>
        <w:rPr>
          <w:rFonts w:asciiTheme="majorBidi" w:eastAsia="Times New Roman" w:hAnsiTheme="majorBidi" w:cstheme="majorBidi"/>
          <w:color w:val="000000"/>
          <w:sz w:val="28"/>
          <w:szCs w:val="28"/>
        </w:rPr>
      </w:pPr>
      <w:r w:rsidRPr="00BC2EDD">
        <w:rPr>
          <w:rFonts w:asciiTheme="majorBidi" w:eastAsia="Times New Roman" w:hAnsiTheme="majorBidi" w:cstheme="majorBidi"/>
          <w:color w:val="000000"/>
          <w:sz w:val="28"/>
          <w:szCs w:val="28"/>
        </w:rPr>
        <w:t>startActivity(intent);</w:t>
      </w:r>
    </w:p>
    <w:p w14:paraId="5160FB4B" w14:textId="25ED15A1" w:rsidR="00663356" w:rsidRDefault="00663356" w:rsidP="00663356">
      <w:pPr>
        <w:pStyle w:val="ListParagraph"/>
        <w:numPr>
          <w:ilvl w:val="0"/>
          <w:numId w:val="25"/>
        </w:numPr>
        <w:shd w:val="clear" w:color="auto" w:fill="FFFFFF"/>
        <w:spacing w:line="360" w:lineRule="auto"/>
        <w:rPr>
          <w:rFonts w:asciiTheme="majorBidi" w:eastAsia="Times New Roman" w:hAnsiTheme="majorBidi" w:cstheme="majorBidi"/>
          <w:color w:val="000000"/>
          <w:sz w:val="28"/>
          <w:szCs w:val="28"/>
        </w:rPr>
      </w:pPr>
      <w:r w:rsidRPr="00663356">
        <w:rPr>
          <w:rFonts w:asciiTheme="majorBidi" w:eastAsia="Times New Roman" w:hAnsiTheme="majorBidi" w:cstheme="majorBidi"/>
          <w:color w:val="000000"/>
          <w:sz w:val="28"/>
          <w:szCs w:val="28"/>
        </w:rPr>
        <w:t>Using Android Interface Deﬁnition Language (AIDL):</w:t>
      </w:r>
      <w:r w:rsidRPr="00663356">
        <w:t xml:space="preserve"> </w:t>
      </w:r>
      <w:r w:rsidRPr="00663356">
        <w:rPr>
          <w:rFonts w:asciiTheme="majorBidi" w:eastAsia="Times New Roman" w:hAnsiTheme="majorBidi" w:cstheme="majorBidi"/>
          <w:color w:val="000000"/>
          <w:sz w:val="28"/>
          <w:szCs w:val="28"/>
        </w:rPr>
        <w:t>It allows us to deﬁne the programming interface that both the client and service agree upon in order to communicate with each other using interprocess communication (IPC).</w:t>
      </w:r>
    </w:p>
    <w:p w14:paraId="1F0E79EB" w14:textId="0F778EEB" w:rsidR="00663356" w:rsidRDefault="00663356" w:rsidP="00663356">
      <w:pPr>
        <w:shd w:val="clear" w:color="auto" w:fill="FFFFFF"/>
        <w:spacing w:line="360" w:lineRule="auto"/>
        <w:ind w:left="36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Comparing the android os with the </w:t>
      </w:r>
      <w:r w:rsidR="00525306">
        <w:rPr>
          <w:rFonts w:asciiTheme="majorBidi" w:eastAsia="Times New Roman" w:hAnsiTheme="majorBidi" w:cstheme="majorBidi"/>
          <w:color w:val="000000"/>
          <w:sz w:val="28"/>
          <w:szCs w:val="28"/>
        </w:rPr>
        <w:t>IOS</w:t>
      </w:r>
      <w:r>
        <w:rPr>
          <w:rFonts w:asciiTheme="majorBidi" w:eastAsia="Times New Roman" w:hAnsiTheme="majorBidi" w:cstheme="majorBidi"/>
          <w:color w:val="000000"/>
          <w:sz w:val="28"/>
          <w:szCs w:val="28"/>
        </w:rPr>
        <w:t xml:space="preserve"> we will </w:t>
      </w:r>
      <w:proofErr w:type="spellStart"/>
      <w:r>
        <w:rPr>
          <w:rFonts w:asciiTheme="majorBidi" w:eastAsia="Times New Roman" w:hAnsiTheme="majorBidi" w:cstheme="majorBidi"/>
          <w:color w:val="000000"/>
          <w:sz w:val="28"/>
          <w:szCs w:val="28"/>
        </w:rPr>
        <w:t>se</w:t>
      </w:r>
      <w:proofErr w:type="spellEnd"/>
      <w:r>
        <w:rPr>
          <w:rFonts w:asciiTheme="majorBidi" w:eastAsia="Times New Roman" w:hAnsiTheme="majorBidi" w:cstheme="majorBidi"/>
          <w:color w:val="000000"/>
          <w:sz w:val="28"/>
          <w:szCs w:val="28"/>
        </w:rPr>
        <w:t xml:space="preserve"> that there </w:t>
      </w:r>
      <w:proofErr w:type="gramStart"/>
      <w:r>
        <w:rPr>
          <w:rFonts w:asciiTheme="majorBidi" w:eastAsia="Times New Roman" w:hAnsiTheme="majorBidi" w:cstheme="majorBidi"/>
          <w:color w:val="000000"/>
          <w:sz w:val="28"/>
          <w:szCs w:val="28"/>
        </w:rPr>
        <w:t>is</w:t>
      </w:r>
      <w:proofErr w:type="gramEnd"/>
      <w:r>
        <w:rPr>
          <w:rFonts w:asciiTheme="majorBidi" w:eastAsia="Times New Roman" w:hAnsiTheme="majorBidi" w:cstheme="majorBidi"/>
          <w:color w:val="000000"/>
          <w:sz w:val="28"/>
          <w:szCs w:val="28"/>
        </w:rPr>
        <w:t xml:space="preserve"> differences in the process management like:</w:t>
      </w:r>
    </w:p>
    <w:p w14:paraId="0C4D1C61" w14:textId="3C79EA88" w:rsidR="00663356" w:rsidRDefault="00663356" w:rsidP="00663356">
      <w:pPr>
        <w:shd w:val="clear" w:color="auto" w:fill="FFFFFF"/>
        <w:spacing w:line="360" w:lineRule="auto"/>
        <w:ind w:left="36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 1.android os is more flexible than the </w:t>
      </w:r>
      <w:r w:rsidR="00525306">
        <w:rPr>
          <w:rFonts w:asciiTheme="majorBidi" w:eastAsia="Times New Roman" w:hAnsiTheme="majorBidi" w:cstheme="majorBidi"/>
          <w:color w:val="000000"/>
          <w:sz w:val="28"/>
          <w:szCs w:val="28"/>
        </w:rPr>
        <w:t>IOS</w:t>
      </w:r>
    </w:p>
    <w:p w14:paraId="6BD27F26" w14:textId="09CD422A" w:rsidR="00663356" w:rsidRDefault="00663356" w:rsidP="00663356">
      <w:pPr>
        <w:shd w:val="clear" w:color="auto" w:fill="FFFFFF"/>
        <w:spacing w:line="360" w:lineRule="auto"/>
        <w:ind w:left="36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2.android uses </w:t>
      </w:r>
      <w:r w:rsidRPr="00663356">
        <w:rPr>
          <w:rFonts w:asciiTheme="majorBidi" w:eastAsia="Times New Roman" w:hAnsiTheme="majorBidi" w:cstheme="majorBidi"/>
          <w:color w:val="000000"/>
          <w:sz w:val="28"/>
          <w:szCs w:val="28"/>
        </w:rPr>
        <w:t>a priority-based scheduler to manage tasks</w:t>
      </w:r>
      <w:r w:rsidR="00525306">
        <w:rPr>
          <w:rFonts w:asciiTheme="majorBidi" w:eastAsia="Times New Roman" w:hAnsiTheme="majorBidi" w:cstheme="majorBidi"/>
          <w:color w:val="000000"/>
          <w:sz w:val="28"/>
          <w:szCs w:val="28"/>
        </w:rPr>
        <w:t xml:space="preserve"> but IOS </w:t>
      </w:r>
      <w:r w:rsidR="00525306" w:rsidRPr="00525306">
        <w:rPr>
          <w:rFonts w:asciiTheme="majorBidi" w:eastAsia="Times New Roman" w:hAnsiTheme="majorBidi" w:cstheme="majorBidi"/>
          <w:color w:val="000000"/>
          <w:sz w:val="28"/>
          <w:szCs w:val="28"/>
        </w:rPr>
        <w:t>uses a deterministic scheduler</w:t>
      </w:r>
      <w:r>
        <w:rPr>
          <w:rFonts w:asciiTheme="majorBidi" w:eastAsia="Times New Roman" w:hAnsiTheme="majorBidi" w:cstheme="majorBidi"/>
          <w:color w:val="000000"/>
          <w:sz w:val="28"/>
          <w:szCs w:val="28"/>
        </w:rPr>
        <w:t xml:space="preserve"> </w:t>
      </w:r>
    </w:p>
    <w:p w14:paraId="3780E258" w14:textId="774E981A" w:rsidR="00525306" w:rsidRDefault="00525306" w:rsidP="00663356">
      <w:pPr>
        <w:shd w:val="clear" w:color="auto" w:fill="FFFFFF"/>
        <w:spacing w:line="360" w:lineRule="auto"/>
        <w:ind w:left="36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3.in android </w:t>
      </w:r>
      <w:r w:rsidRPr="00525306">
        <w:rPr>
          <w:rFonts w:asciiTheme="majorBidi" w:eastAsia="Times New Roman" w:hAnsiTheme="majorBidi" w:cstheme="majorBidi"/>
          <w:color w:val="000000"/>
          <w:sz w:val="28"/>
          <w:szCs w:val="28"/>
        </w:rPr>
        <w:t>It employs a less restrictive approach to memory management,</w:t>
      </w:r>
      <w:r>
        <w:rPr>
          <w:rFonts w:asciiTheme="majorBidi" w:eastAsia="Times New Roman" w:hAnsiTheme="majorBidi" w:cstheme="majorBidi"/>
          <w:color w:val="000000"/>
          <w:sz w:val="28"/>
          <w:szCs w:val="28"/>
        </w:rPr>
        <w:t xml:space="preserve"> while in IOS </w:t>
      </w:r>
      <w:r w:rsidRPr="00525306">
        <w:rPr>
          <w:rFonts w:asciiTheme="majorBidi" w:eastAsia="Times New Roman" w:hAnsiTheme="majorBidi" w:cstheme="majorBidi"/>
          <w:color w:val="000000"/>
          <w:sz w:val="28"/>
          <w:szCs w:val="28"/>
        </w:rPr>
        <w:t>Memory management is more stringent</w:t>
      </w:r>
    </w:p>
    <w:p w14:paraId="3FBC9268" w14:textId="77777777" w:rsidR="00525306" w:rsidRDefault="00525306" w:rsidP="00663356">
      <w:pPr>
        <w:shd w:val="clear" w:color="auto" w:fill="FFFFFF"/>
        <w:spacing w:line="360" w:lineRule="auto"/>
        <w:ind w:left="360"/>
        <w:rPr>
          <w:rFonts w:asciiTheme="majorBidi" w:eastAsia="Times New Roman" w:hAnsiTheme="majorBidi" w:cstheme="majorBidi"/>
          <w:color w:val="000000"/>
          <w:sz w:val="28"/>
          <w:szCs w:val="28"/>
        </w:rPr>
      </w:pPr>
    </w:p>
    <w:p w14:paraId="7F195EA7" w14:textId="73B9CF19" w:rsidR="00525306" w:rsidRDefault="00663C18" w:rsidP="00663C18">
      <w:pPr>
        <w:shd w:val="clear" w:color="auto" w:fill="FFFFFF"/>
        <w:spacing w:line="360" w:lineRule="auto"/>
        <w:ind w:left="360"/>
        <w:jc w:val="center"/>
        <w:rPr>
          <w:rFonts w:asciiTheme="majorBidi" w:eastAsia="Times New Roman" w:hAnsiTheme="majorBidi" w:cstheme="majorBidi"/>
          <w:b/>
          <w:bCs/>
          <w:color w:val="000000"/>
          <w:sz w:val="32"/>
          <w:szCs w:val="32"/>
          <w:u w:val="single"/>
        </w:rPr>
      </w:pPr>
      <w:r>
        <w:rPr>
          <w:rFonts w:asciiTheme="majorBidi" w:eastAsia="Times New Roman" w:hAnsiTheme="majorBidi" w:cstheme="majorBidi"/>
          <w:b/>
          <w:bCs/>
          <w:color w:val="000000"/>
          <w:sz w:val="32"/>
          <w:szCs w:val="32"/>
          <w:u w:val="single"/>
        </w:rPr>
        <w:t>2.</w:t>
      </w:r>
      <w:r w:rsidR="00525306" w:rsidRPr="00525306">
        <w:rPr>
          <w:rFonts w:asciiTheme="majorBidi" w:eastAsia="Times New Roman" w:hAnsiTheme="majorBidi" w:cstheme="majorBidi"/>
          <w:b/>
          <w:bCs/>
          <w:color w:val="000000"/>
          <w:sz w:val="32"/>
          <w:szCs w:val="32"/>
          <w:u w:val="single"/>
        </w:rPr>
        <w:t>Process States:</w:t>
      </w:r>
    </w:p>
    <w:p w14:paraId="672118FE" w14:textId="66B5C1CC" w:rsidR="00663C18" w:rsidRPr="00525306" w:rsidRDefault="00E503CD" w:rsidP="00663C18">
      <w:pPr>
        <w:shd w:val="clear" w:color="auto" w:fill="FFFFFF"/>
        <w:spacing w:line="360" w:lineRule="auto"/>
        <w:ind w:left="360"/>
        <w:rPr>
          <w:rFonts w:asciiTheme="majorBidi" w:eastAsia="Times New Roman" w:hAnsiTheme="majorBidi" w:cstheme="majorBidi"/>
          <w:b/>
          <w:bCs/>
          <w:color w:val="000000"/>
          <w:sz w:val="32"/>
          <w:szCs w:val="32"/>
          <w:u w:val="single"/>
        </w:rPr>
      </w:pPr>
      <w:r>
        <w:rPr>
          <w:rFonts w:asciiTheme="majorBidi" w:eastAsia="Times New Roman" w:hAnsiTheme="majorBidi" w:cstheme="majorBidi"/>
          <w:b/>
          <w:bCs/>
          <w:color w:val="000000"/>
          <w:sz w:val="32"/>
          <w:szCs w:val="32"/>
          <w:u w:val="single"/>
        </w:rPr>
        <w:t xml:space="preserve">As mentioned earlier these are the process </w:t>
      </w:r>
      <w:proofErr w:type="gramStart"/>
      <w:r>
        <w:rPr>
          <w:rFonts w:asciiTheme="majorBidi" w:eastAsia="Times New Roman" w:hAnsiTheme="majorBidi" w:cstheme="majorBidi"/>
          <w:b/>
          <w:bCs/>
          <w:color w:val="000000"/>
          <w:sz w:val="32"/>
          <w:szCs w:val="32"/>
          <w:u w:val="single"/>
        </w:rPr>
        <w:t xml:space="preserve">states </w:t>
      </w:r>
      <w:r w:rsidR="007A4FAA">
        <w:rPr>
          <w:rFonts w:asciiTheme="majorBidi" w:eastAsia="Times New Roman" w:hAnsiTheme="majorBidi" w:cstheme="majorBidi"/>
          <w:b/>
          <w:bCs/>
          <w:color w:val="000000"/>
          <w:sz w:val="32"/>
          <w:szCs w:val="32"/>
          <w:u w:val="single"/>
        </w:rPr>
        <w:t>:</w:t>
      </w:r>
      <w:proofErr w:type="gramEnd"/>
    </w:p>
    <w:p w14:paraId="6CEDC071" w14:textId="064BA6C0" w:rsidR="00525306" w:rsidRDefault="00E503CD" w:rsidP="00E503CD">
      <w:pPr>
        <w:pStyle w:val="ListParagraph"/>
        <w:numPr>
          <w:ilvl w:val="0"/>
          <w:numId w:val="26"/>
        </w:numPr>
        <w:shd w:val="clear" w:color="auto" w:fill="FFFFFF"/>
        <w:spacing w:line="360" w:lineRule="auto"/>
        <w:rPr>
          <w:rFonts w:asciiTheme="majorBidi" w:eastAsia="Times New Roman" w:hAnsiTheme="majorBidi" w:cstheme="majorBidi"/>
          <w:color w:val="000000"/>
          <w:sz w:val="28"/>
          <w:szCs w:val="28"/>
        </w:rPr>
      </w:pPr>
      <w:r w:rsidRPr="00CD0A0F">
        <w:rPr>
          <w:rFonts w:asciiTheme="majorBidi" w:eastAsia="Times New Roman" w:hAnsiTheme="majorBidi" w:cstheme="majorBidi"/>
          <w:color w:val="000000"/>
          <w:sz w:val="28"/>
          <w:szCs w:val="28"/>
        </w:rPr>
        <w:t>Foreground process</w:t>
      </w:r>
      <w:r w:rsidRPr="00E503CD">
        <w:rPr>
          <w:rFonts w:asciiTheme="majorBidi" w:eastAsia="Times New Roman" w:hAnsiTheme="majorBidi" w:cstheme="majorBidi"/>
          <w:color w:val="000000"/>
          <w:sz w:val="28"/>
          <w:szCs w:val="28"/>
        </w:rPr>
        <w:t>: The app you’re using is considered the</w:t>
      </w:r>
      <w:r>
        <w:rPr>
          <w:rFonts w:asciiTheme="majorBidi" w:eastAsia="Times New Roman" w:hAnsiTheme="majorBidi" w:cstheme="majorBidi"/>
          <w:color w:val="000000"/>
          <w:sz w:val="28"/>
          <w:szCs w:val="28"/>
        </w:rPr>
        <w:t xml:space="preserve"> </w:t>
      </w:r>
      <w:r w:rsidRPr="00E503CD">
        <w:rPr>
          <w:rFonts w:asciiTheme="majorBidi" w:eastAsia="Times New Roman" w:hAnsiTheme="majorBidi" w:cstheme="majorBidi"/>
          <w:color w:val="000000"/>
          <w:sz w:val="28"/>
          <w:szCs w:val="28"/>
        </w:rPr>
        <w:t>foreground process. Other processes can also be considered foreground processes</w:t>
      </w:r>
    </w:p>
    <w:p w14:paraId="253FC203" w14:textId="77777777" w:rsidR="00E503CD" w:rsidRPr="00E503CD" w:rsidRDefault="00E503CD" w:rsidP="00E503CD">
      <w:pPr>
        <w:shd w:val="clear" w:color="auto" w:fill="FFFFFF"/>
        <w:spacing w:line="360" w:lineRule="auto"/>
        <w:ind w:left="360"/>
        <w:rPr>
          <w:rFonts w:asciiTheme="majorBidi" w:eastAsia="Times New Roman" w:hAnsiTheme="majorBidi" w:cstheme="majorBidi"/>
          <w:color w:val="000000"/>
          <w:sz w:val="28"/>
          <w:szCs w:val="28"/>
        </w:rPr>
      </w:pPr>
    </w:p>
    <w:p w14:paraId="4842A79C" w14:textId="314488F0" w:rsidR="00E503CD" w:rsidRPr="00E503CD" w:rsidRDefault="00E503CD" w:rsidP="00E503CD">
      <w:pPr>
        <w:pStyle w:val="ListParagraph"/>
        <w:numPr>
          <w:ilvl w:val="0"/>
          <w:numId w:val="26"/>
        </w:numPr>
        <w:shd w:val="clear" w:color="auto" w:fill="FFFFFF"/>
        <w:spacing w:line="360" w:lineRule="auto"/>
        <w:rPr>
          <w:rFonts w:asciiTheme="majorBidi" w:eastAsia="Times New Roman" w:hAnsiTheme="majorBidi" w:cstheme="majorBidi"/>
          <w:color w:val="000000"/>
          <w:sz w:val="28"/>
          <w:szCs w:val="28"/>
        </w:rPr>
      </w:pPr>
      <w:r w:rsidRPr="00E503CD">
        <w:rPr>
          <w:rFonts w:asciiTheme="majorBidi" w:eastAsia="Times New Roman" w:hAnsiTheme="majorBidi" w:cstheme="majorBidi"/>
          <w:color w:val="000000"/>
          <w:sz w:val="28"/>
          <w:szCs w:val="28"/>
        </w:rPr>
        <w:t xml:space="preserve">visible process: A visible process isn’t in the foreground, but is still affecting what you see on your screen, like when you open an app on your phone. </w:t>
      </w:r>
      <w:r w:rsidRPr="00E503CD">
        <w:rPr>
          <w:rFonts w:asciiTheme="majorBidi" w:eastAsia="Times New Roman" w:hAnsiTheme="majorBidi" w:cstheme="majorBidi"/>
          <w:color w:val="000000"/>
          <w:sz w:val="28"/>
          <w:szCs w:val="28"/>
        </w:rPr>
        <w:lastRenderedPageBreak/>
        <w:t>Let's say you tap on the icon for a game. The process of launching that game involves several visible steps.</w:t>
      </w:r>
    </w:p>
    <w:p w14:paraId="07D788EA" w14:textId="3D9023B2" w:rsidR="00E503CD" w:rsidRPr="00E503CD" w:rsidRDefault="00E503CD" w:rsidP="00E503CD">
      <w:pPr>
        <w:pStyle w:val="ListParagraph"/>
        <w:numPr>
          <w:ilvl w:val="0"/>
          <w:numId w:val="26"/>
        </w:numPr>
        <w:shd w:val="clear" w:color="auto" w:fill="FFFFFF"/>
        <w:spacing w:line="360" w:lineRule="auto"/>
        <w:rPr>
          <w:rFonts w:asciiTheme="majorBidi" w:eastAsia="Times New Roman" w:hAnsiTheme="majorBidi" w:cstheme="majorBidi"/>
          <w:color w:val="000000"/>
          <w:sz w:val="28"/>
          <w:szCs w:val="28"/>
        </w:rPr>
      </w:pPr>
      <w:r w:rsidRPr="001B1968">
        <w:rPr>
          <w:rFonts w:asciiTheme="majorBidi" w:eastAsia="Times New Roman" w:hAnsiTheme="majorBidi" w:cstheme="majorBidi"/>
          <w:color w:val="000000"/>
          <w:sz w:val="28"/>
          <w:szCs w:val="28"/>
        </w:rPr>
        <w:t>Service process</w:t>
      </w:r>
      <w:r w:rsidRPr="00E503CD">
        <w:rPr>
          <w:rFonts w:asciiTheme="majorBidi" w:eastAsia="Times New Roman" w:hAnsiTheme="majorBidi" w:cstheme="majorBidi"/>
          <w:color w:val="000000"/>
          <w:sz w:val="28"/>
          <w:szCs w:val="28"/>
        </w:rPr>
        <w:t>: A service process isn’t tied to any app that’s visible on your screen. However, it’s doing something in the background.</w:t>
      </w:r>
    </w:p>
    <w:p w14:paraId="7657587C" w14:textId="77777777" w:rsidR="00E503CD" w:rsidRPr="00E503CD" w:rsidRDefault="00E503CD" w:rsidP="00E503CD">
      <w:pPr>
        <w:shd w:val="clear" w:color="auto" w:fill="FFFFFF"/>
        <w:spacing w:line="360" w:lineRule="auto"/>
        <w:ind w:left="360"/>
        <w:rPr>
          <w:rFonts w:asciiTheme="majorBidi" w:eastAsia="Times New Roman" w:hAnsiTheme="majorBidi" w:cstheme="majorBidi"/>
          <w:color w:val="000000"/>
          <w:sz w:val="28"/>
          <w:szCs w:val="28"/>
        </w:rPr>
      </w:pPr>
    </w:p>
    <w:p w14:paraId="5E7669AA" w14:textId="50A883E4" w:rsidR="00E503CD" w:rsidRPr="00E503CD" w:rsidRDefault="00E503CD" w:rsidP="00E503CD">
      <w:pPr>
        <w:pStyle w:val="ListParagraph"/>
        <w:numPr>
          <w:ilvl w:val="0"/>
          <w:numId w:val="26"/>
        </w:numPr>
        <w:shd w:val="clear" w:color="auto" w:fill="FFFFFF"/>
        <w:spacing w:line="360" w:lineRule="auto"/>
        <w:rPr>
          <w:rFonts w:asciiTheme="majorBidi" w:eastAsia="Times New Roman" w:hAnsiTheme="majorBidi" w:cstheme="majorBidi"/>
          <w:color w:val="000000"/>
          <w:sz w:val="28"/>
          <w:szCs w:val="28"/>
        </w:rPr>
      </w:pPr>
      <w:r w:rsidRPr="00E503CD">
        <w:rPr>
          <w:rFonts w:asciiTheme="majorBidi" w:eastAsia="Times New Roman" w:hAnsiTheme="majorBidi" w:cstheme="majorBidi"/>
          <w:color w:val="000000"/>
          <w:sz w:val="28"/>
          <w:szCs w:val="28"/>
        </w:rPr>
        <w:t>Background process: Background processes are not currently visible to the user. They have no impact on the experience of using the phone. At any given time, many background processes are currently running. They’re kept in memory so you can quickly resume using them when you go back to them, but they aren’t using valuable CPU time or other non-memory resources.</w:t>
      </w:r>
    </w:p>
    <w:p w14:paraId="00CC4E5D" w14:textId="77777777" w:rsidR="00E503CD" w:rsidRPr="00E503CD" w:rsidRDefault="00E503CD" w:rsidP="00E503CD">
      <w:pPr>
        <w:pStyle w:val="ListParagraph"/>
        <w:rPr>
          <w:rFonts w:asciiTheme="majorBidi" w:eastAsia="Times New Roman" w:hAnsiTheme="majorBidi" w:cstheme="majorBidi"/>
          <w:color w:val="000000"/>
          <w:sz w:val="28"/>
          <w:szCs w:val="28"/>
        </w:rPr>
      </w:pPr>
    </w:p>
    <w:p w14:paraId="2E2C9E94" w14:textId="77777777" w:rsidR="00E503CD" w:rsidRPr="00E503CD" w:rsidRDefault="00E503CD" w:rsidP="00E503CD">
      <w:pPr>
        <w:pStyle w:val="ListParagraph"/>
        <w:rPr>
          <w:rFonts w:asciiTheme="majorBidi" w:eastAsia="Times New Roman" w:hAnsiTheme="majorBidi" w:cstheme="majorBidi"/>
          <w:color w:val="000000"/>
          <w:sz w:val="28"/>
          <w:szCs w:val="28"/>
        </w:rPr>
      </w:pPr>
    </w:p>
    <w:p w14:paraId="0848E388" w14:textId="4BAC9F7D" w:rsidR="00E503CD" w:rsidRPr="003868E2" w:rsidRDefault="00E503CD" w:rsidP="00E503CD">
      <w:pPr>
        <w:pStyle w:val="ListParagraph"/>
        <w:numPr>
          <w:ilvl w:val="0"/>
          <w:numId w:val="26"/>
        </w:numPr>
        <w:shd w:val="clear" w:color="auto" w:fill="FFFFFF"/>
        <w:spacing w:line="360" w:lineRule="auto"/>
        <w:rPr>
          <w:rFonts w:asciiTheme="majorBidi" w:eastAsia="Times New Roman" w:hAnsiTheme="majorBidi" w:cstheme="majorBidi"/>
          <w:b/>
          <w:bCs/>
          <w:color w:val="000000"/>
          <w:sz w:val="32"/>
          <w:szCs w:val="32"/>
          <w:u w:val="single"/>
        </w:rPr>
      </w:pPr>
      <w:r w:rsidRPr="00E503CD">
        <w:rPr>
          <w:rFonts w:asciiTheme="majorBidi" w:eastAsia="Times New Roman" w:hAnsiTheme="majorBidi" w:cstheme="majorBidi"/>
          <w:color w:val="000000"/>
          <w:sz w:val="28"/>
          <w:szCs w:val="28"/>
        </w:rPr>
        <w:t>Empty process: An empty process doesn’t contain any app data anymore. It may be kept around for caching purposes to speed up app launches later, or the system may kill it as necessary.</w:t>
      </w:r>
    </w:p>
    <w:p w14:paraId="61771AEF" w14:textId="77777777" w:rsidR="003868E2" w:rsidRPr="003868E2" w:rsidRDefault="003868E2" w:rsidP="003868E2">
      <w:pPr>
        <w:shd w:val="clear" w:color="auto" w:fill="FFFFFF"/>
        <w:spacing w:line="360" w:lineRule="auto"/>
        <w:ind w:left="360"/>
        <w:rPr>
          <w:rFonts w:asciiTheme="majorBidi" w:eastAsia="Times New Roman" w:hAnsiTheme="majorBidi" w:cstheme="majorBidi"/>
          <w:b/>
          <w:bCs/>
          <w:color w:val="000000"/>
          <w:sz w:val="32"/>
          <w:szCs w:val="32"/>
          <w:u w:val="single"/>
        </w:rPr>
      </w:pPr>
    </w:p>
    <w:p w14:paraId="53A90C07" w14:textId="77777777" w:rsidR="004D200A" w:rsidRPr="004D200A" w:rsidRDefault="004D200A" w:rsidP="004D200A">
      <w:pPr>
        <w:pStyle w:val="ListParagraph"/>
        <w:shd w:val="clear" w:color="auto" w:fill="FFFFFF"/>
        <w:spacing w:line="360" w:lineRule="auto"/>
        <w:rPr>
          <w:rFonts w:asciiTheme="majorBidi" w:eastAsia="Times New Roman" w:hAnsiTheme="majorBidi" w:cstheme="majorBidi"/>
          <w:color w:val="000000"/>
          <w:sz w:val="28"/>
          <w:szCs w:val="28"/>
        </w:rPr>
      </w:pPr>
      <w:r w:rsidRPr="004D200A">
        <w:rPr>
          <w:rFonts w:asciiTheme="majorBidi" w:eastAsia="Times New Roman" w:hAnsiTheme="majorBidi" w:cstheme="majorBidi"/>
          <w:color w:val="000000"/>
          <w:sz w:val="28"/>
          <w:szCs w:val="28"/>
        </w:rPr>
        <w:t>A thread has the following states:</w:t>
      </w:r>
    </w:p>
    <w:p w14:paraId="4E5755F0" w14:textId="77777777" w:rsidR="003868E2" w:rsidRDefault="004D200A" w:rsidP="003868E2">
      <w:pPr>
        <w:pStyle w:val="ListParagraph"/>
        <w:numPr>
          <w:ilvl w:val="0"/>
          <w:numId w:val="27"/>
        </w:numPr>
        <w:shd w:val="clear" w:color="auto" w:fill="FFFFFF"/>
        <w:spacing w:line="360" w:lineRule="auto"/>
        <w:rPr>
          <w:rFonts w:asciiTheme="majorBidi" w:eastAsia="Times New Roman" w:hAnsiTheme="majorBidi" w:cstheme="majorBidi"/>
          <w:color w:val="000000"/>
          <w:sz w:val="28"/>
          <w:szCs w:val="28"/>
        </w:rPr>
      </w:pPr>
      <w:r w:rsidRPr="004D200A">
        <w:rPr>
          <w:rFonts w:asciiTheme="majorBidi" w:eastAsia="Times New Roman" w:hAnsiTheme="majorBidi" w:cstheme="majorBidi"/>
          <w:color w:val="000000"/>
          <w:sz w:val="28"/>
          <w:szCs w:val="28"/>
        </w:rPr>
        <w:t xml:space="preserve">Blocked: The thread is blocked and waiting for a lock </w:t>
      </w:r>
    </w:p>
    <w:p w14:paraId="020BFE2D" w14:textId="77777777" w:rsidR="003868E2" w:rsidRDefault="004D200A" w:rsidP="003868E2">
      <w:pPr>
        <w:pStyle w:val="ListParagraph"/>
        <w:numPr>
          <w:ilvl w:val="0"/>
          <w:numId w:val="27"/>
        </w:numPr>
        <w:shd w:val="clear" w:color="auto" w:fill="FFFFFF"/>
        <w:spacing w:line="360" w:lineRule="auto"/>
        <w:rPr>
          <w:rFonts w:asciiTheme="majorBidi" w:eastAsia="Times New Roman" w:hAnsiTheme="majorBidi" w:cstheme="majorBidi"/>
          <w:color w:val="000000"/>
          <w:sz w:val="28"/>
          <w:szCs w:val="28"/>
        </w:rPr>
      </w:pPr>
      <w:r w:rsidRPr="004D200A">
        <w:rPr>
          <w:rFonts w:asciiTheme="majorBidi" w:eastAsia="Times New Roman" w:hAnsiTheme="majorBidi" w:cstheme="majorBidi"/>
          <w:color w:val="000000"/>
          <w:sz w:val="28"/>
          <w:szCs w:val="28"/>
        </w:rPr>
        <w:t xml:space="preserve">New: The thread has been created, but has never been started. A thread is started by calling its start () method. </w:t>
      </w:r>
    </w:p>
    <w:p w14:paraId="173F46BB" w14:textId="0841454F" w:rsidR="004D200A" w:rsidRPr="004D200A" w:rsidRDefault="004D200A" w:rsidP="003868E2">
      <w:pPr>
        <w:pStyle w:val="ListParagraph"/>
        <w:numPr>
          <w:ilvl w:val="0"/>
          <w:numId w:val="27"/>
        </w:numPr>
        <w:shd w:val="clear" w:color="auto" w:fill="FFFFFF"/>
        <w:spacing w:line="360" w:lineRule="auto"/>
        <w:rPr>
          <w:rFonts w:asciiTheme="majorBidi" w:eastAsia="Times New Roman" w:hAnsiTheme="majorBidi" w:cstheme="majorBidi"/>
          <w:color w:val="000000"/>
          <w:sz w:val="28"/>
          <w:szCs w:val="28"/>
        </w:rPr>
      </w:pPr>
      <w:r w:rsidRPr="004D200A">
        <w:rPr>
          <w:rFonts w:asciiTheme="majorBidi" w:eastAsia="Times New Roman" w:hAnsiTheme="majorBidi" w:cstheme="majorBidi"/>
          <w:color w:val="000000"/>
          <w:sz w:val="28"/>
          <w:szCs w:val="28"/>
        </w:rPr>
        <w:t>Runnable: The thread may be run.</w:t>
      </w:r>
    </w:p>
    <w:p w14:paraId="622BE8B2" w14:textId="6D9C96F9" w:rsidR="003868E2" w:rsidRDefault="004D200A" w:rsidP="003868E2">
      <w:pPr>
        <w:pStyle w:val="ListParagraph"/>
        <w:numPr>
          <w:ilvl w:val="0"/>
          <w:numId w:val="27"/>
        </w:numPr>
        <w:shd w:val="clear" w:color="auto" w:fill="FFFFFF"/>
        <w:spacing w:line="360" w:lineRule="auto"/>
        <w:rPr>
          <w:rFonts w:asciiTheme="majorBidi" w:eastAsia="Times New Roman" w:hAnsiTheme="majorBidi" w:cstheme="majorBidi"/>
          <w:color w:val="000000"/>
          <w:sz w:val="28"/>
          <w:szCs w:val="28"/>
        </w:rPr>
      </w:pPr>
      <w:r w:rsidRPr="004D200A">
        <w:rPr>
          <w:rFonts w:asciiTheme="majorBidi" w:eastAsia="Times New Roman" w:hAnsiTheme="majorBidi" w:cstheme="majorBidi"/>
          <w:color w:val="000000"/>
          <w:sz w:val="28"/>
          <w:szCs w:val="28"/>
        </w:rPr>
        <w:t xml:space="preserve">Terminated: The thread has been terminated. </w:t>
      </w:r>
    </w:p>
    <w:p w14:paraId="718933C5" w14:textId="50EE547C" w:rsidR="004D200A" w:rsidRPr="004D200A" w:rsidRDefault="004D200A" w:rsidP="003868E2">
      <w:pPr>
        <w:pStyle w:val="ListParagraph"/>
        <w:numPr>
          <w:ilvl w:val="0"/>
          <w:numId w:val="27"/>
        </w:numPr>
        <w:shd w:val="clear" w:color="auto" w:fill="FFFFFF"/>
        <w:spacing w:line="360" w:lineRule="auto"/>
        <w:rPr>
          <w:rFonts w:asciiTheme="majorBidi" w:eastAsia="Times New Roman" w:hAnsiTheme="majorBidi" w:cstheme="majorBidi"/>
          <w:color w:val="000000"/>
          <w:sz w:val="28"/>
          <w:szCs w:val="28"/>
        </w:rPr>
      </w:pPr>
      <w:r w:rsidRPr="004D200A">
        <w:rPr>
          <w:rFonts w:asciiTheme="majorBidi" w:eastAsia="Times New Roman" w:hAnsiTheme="majorBidi" w:cstheme="majorBidi"/>
          <w:color w:val="000000"/>
          <w:sz w:val="28"/>
          <w:szCs w:val="28"/>
        </w:rPr>
        <w:t>Timed waiting: The thread is waiting for a specified amount of time.</w:t>
      </w:r>
    </w:p>
    <w:p w14:paraId="72272D22" w14:textId="7F145E35" w:rsidR="004D200A" w:rsidRDefault="004D200A" w:rsidP="003868E2">
      <w:pPr>
        <w:pStyle w:val="ListParagraph"/>
        <w:numPr>
          <w:ilvl w:val="0"/>
          <w:numId w:val="27"/>
        </w:numPr>
        <w:shd w:val="clear" w:color="auto" w:fill="FFFFFF"/>
        <w:spacing w:line="360" w:lineRule="auto"/>
        <w:rPr>
          <w:rFonts w:asciiTheme="majorBidi" w:eastAsia="Times New Roman" w:hAnsiTheme="majorBidi" w:cstheme="majorBidi"/>
          <w:color w:val="000000"/>
          <w:sz w:val="28"/>
          <w:szCs w:val="28"/>
        </w:rPr>
      </w:pPr>
      <w:r w:rsidRPr="004D200A">
        <w:rPr>
          <w:rFonts w:asciiTheme="majorBidi" w:eastAsia="Times New Roman" w:hAnsiTheme="majorBidi" w:cstheme="majorBidi"/>
          <w:color w:val="000000"/>
          <w:sz w:val="28"/>
          <w:szCs w:val="28"/>
        </w:rPr>
        <w:t>Waiting: The thread is waiting.</w:t>
      </w:r>
    </w:p>
    <w:p w14:paraId="182F6BB6" w14:textId="600ECBA6" w:rsidR="003868E2" w:rsidRPr="004D200A" w:rsidRDefault="00D07F8F" w:rsidP="00D07F8F">
      <w:pPr>
        <w:pStyle w:val="ListParagraph"/>
        <w:shd w:val="clear" w:color="auto" w:fill="FFFFFF"/>
        <w:spacing w:line="360" w:lineRule="auto"/>
        <w:ind w:left="1440"/>
        <w:jc w:val="center"/>
        <w:rPr>
          <w:rFonts w:asciiTheme="majorBidi" w:eastAsia="Times New Roman" w:hAnsiTheme="majorBidi" w:cstheme="majorBidi"/>
          <w:color w:val="000000"/>
          <w:sz w:val="28"/>
          <w:szCs w:val="28"/>
        </w:rPr>
      </w:pPr>
      <w:r>
        <w:rPr>
          <w:rFonts w:asciiTheme="majorBidi" w:eastAsia="Times New Roman" w:hAnsiTheme="majorBidi" w:cstheme="majorBidi"/>
          <w:noProof/>
          <w:color w:val="000000"/>
          <w:sz w:val="28"/>
          <w:szCs w:val="28"/>
        </w:rPr>
        <w:lastRenderedPageBreak/>
        <w:drawing>
          <wp:anchor distT="0" distB="0" distL="114300" distR="114300" simplePos="0" relativeHeight="251658240" behindDoc="0" locked="0" layoutInCell="1" allowOverlap="1" wp14:anchorId="32A78043" wp14:editId="1807E47B">
            <wp:simplePos x="1828800" y="914400"/>
            <wp:positionH relativeFrom="margin">
              <wp:align>left</wp:align>
            </wp:positionH>
            <wp:positionV relativeFrom="margin">
              <wp:align>top</wp:align>
            </wp:positionV>
            <wp:extent cx="5943600" cy="3108960"/>
            <wp:effectExtent l="0" t="0" r="0" b="0"/>
            <wp:wrapSquare wrapText="bothSides"/>
            <wp:docPr id="47007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73085" name="Picture 470073085"/>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anchor>
        </w:drawing>
      </w:r>
    </w:p>
    <w:p w14:paraId="7D0237FD" w14:textId="77777777" w:rsidR="00E503CD" w:rsidRPr="006E681C" w:rsidRDefault="00E503CD" w:rsidP="00E503CD">
      <w:pPr>
        <w:shd w:val="clear" w:color="auto" w:fill="FFFFFF"/>
        <w:spacing w:line="360" w:lineRule="auto"/>
        <w:rPr>
          <w:rFonts w:asciiTheme="majorBidi" w:eastAsia="Times New Roman" w:hAnsiTheme="majorBidi" w:cstheme="majorBidi"/>
          <w:b/>
          <w:bCs/>
          <w:color w:val="000000"/>
          <w:sz w:val="16"/>
          <w:szCs w:val="16"/>
          <w:u w:val="single"/>
        </w:rPr>
      </w:pPr>
    </w:p>
    <w:p w14:paraId="5EB77FA2" w14:textId="77777777" w:rsidR="00377109" w:rsidRDefault="00377109" w:rsidP="006E681C">
      <w:pPr>
        <w:rPr>
          <w:rFonts w:asciiTheme="majorBidi" w:hAnsiTheme="majorBidi" w:cstheme="majorBidi"/>
          <w:sz w:val="20"/>
          <w:szCs w:val="20"/>
        </w:rPr>
      </w:pPr>
    </w:p>
    <w:p w14:paraId="700DC324" w14:textId="06E1227D" w:rsidR="00377109" w:rsidRDefault="00C512CC" w:rsidP="00377109">
      <w:pPr>
        <w:jc w:val="center"/>
        <w:rPr>
          <w:rFonts w:asciiTheme="majorBidi" w:hAnsiTheme="majorBidi" w:cstheme="majorBidi"/>
          <w:b/>
          <w:bCs/>
          <w:sz w:val="32"/>
          <w:szCs w:val="32"/>
          <w:u w:val="single"/>
        </w:rPr>
      </w:pPr>
      <w:r>
        <w:rPr>
          <w:rFonts w:asciiTheme="majorBidi" w:hAnsiTheme="majorBidi" w:cstheme="majorBidi"/>
          <w:b/>
          <w:bCs/>
          <w:sz w:val="32"/>
          <w:szCs w:val="32"/>
          <w:u w:val="single"/>
        </w:rPr>
        <w:t>3.</w:t>
      </w:r>
      <w:r w:rsidR="00377109" w:rsidRPr="00377109">
        <w:rPr>
          <w:rFonts w:asciiTheme="majorBidi" w:hAnsiTheme="majorBidi" w:cstheme="majorBidi"/>
          <w:b/>
          <w:bCs/>
          <w:sz w:val="32"/>
          <w:szCs w:val="32"/>
          <w:u w:val="single"/>
        </w:rPr>
        <w:t>Cpu Scheduling</w:t>
      </w:r>
    </w:p>
    <w:p w14:paraId="499D0BF9" w14:textId="77777777" w:rsidR="00377109" w:rsidRDefault="00377109" w:rsidP="00377109">
      <w:pPr>
        <w:jc w:val="center"/>
        <w:rPr>
          <w:rFonts w:asciiTheme="majorBidi" w:hAnsiTheme="majorBidi" w:cstheme="majorBidi"/>
          <w:b/>
          <w:bCs/>
          <w:sz w:val="32"/>
          <w:szCs w:val="32"/>
          <w:u w:val="single"/>
        </w:rPr>
      </w:pPr>
    </w:p>
    <w:p w14:paraId="006AB642" w14:textId="77777777" w:rsidR="00377109" w:rsidRPr="00377109" w:rsidRDefault="00377109" w:rsidP="00377109">
      <w:pPr>
        <w:spacing w:line="360" w:lineRule="auto"/>
        <w:rPr>
          <w:rFonts w:asciiTheme="majorBidi" w:hAnsiTheme="majorBidi" w:cstheme="majorBidi"/>
          <w:sz w:val="28"/>
          <w:szCs w:val="28"/>
        </w:rPr>
      </w:pPr>
      <w:r w:rsidRPr="00377109">
        <w:rPr>
          <w:rFonts w:asciiTheme="majorBidi" w:hAnsiTheme="majorBidi" w:cstheme="majorBidi"/>
          <w:sz w:val="28"/>
          <w:szCs w:val="28"/>
        </w:rPr>
        <w:t xml:space="preserve">Android uses </w:t>
      </w:r>
      <w:proofErr w:type="gramStart"/>
      <w:r w:rsidRPr="00377109">
        <w:rPr>
          <w:rFonts w:asciiTheme="majorBidi" w:hAnsiTheme="majorBidi" w:cstheme="majorBidi"/>
          <w:sz w:val="28"/>
          <w:szCs w:val="28"/>
        </w:rPr>
        <w:t>o(</w:t>
      </w:r>
      <w:proofErr w:type="gramEnd"/>
      <w:r w:rsidRPr="00377109">
        <w:rPr>
          <w:rFonts w:asciiTheme="majorBidi" w:hAnsiTheme="majorBidi" w:cstheme="majorBidi"/>
          <w:sz w:val="28"/>
          <w:szCs w:val="28"/>
        </w:rPr>
        <w:t>1) scheduling algorithm as it is based on</w:t>
      </w:r>
    </w:p>
    <w:p w14:paraId="147D9B38" w14:textId="08BA898D" w:rsidR="00E66F6E" w:rsidRPr="00E66F6E" w:rsidRDefault="00377109" w:rsidP="00E66F6E">
      <w:pPr>
        <w:spacing w:line="360" w:lineRule="auto"/>
        <w:rPr>
          <w:rFonts w:asciiTheme="majorBidi" w:hAnsiTheme="majorBidi" w:cstheme="majorBidi"/>
          <w:sz w:val="28"/>
          <w:szCs w:val="28"/>
        </w:rPr>
      </w:pPr>
      <w:r w:rsidRPr="00377109">
        <w:rPr>
          <w:rFonts w:asciiTheme="majorBidi" w:hAnsiTheme="majorBidi" w:cstheme="majorBidi"/>
          <w:sz w:val="28"/>
          <w:szCs w:val="28"/>
        </w:rPr>
        <w:t>Linux Kernel 2.6</w:t>
      </w:r>
      <w:r w:rsidRPr="00377109">
        <w:t xml:space="preserve"> </w:t>
      </w:r>
      <w:r w:rsidRPr="00377109">
        <w:rPr>
          <w:rFonts w:asciiTheme="majorBidi" w:hAnsiTheme="majorBidi" w:cstheme="majorBidi"/>
          <w:sz w:val="28"/>
          <w:szCs w:val="28"/>
        </w:rPr>
        <w:t xml:space="preserve">Therefore </w:t>
      </w:r>
      <w:r>
        <w:rPr>
          <w:rFonts w:asciiTheme="majorBidi" w:hAnsiTheme="majorBidi" w:cstheme="majorBidi"/>
          <w:sz w:val="28"/>
          <w:szCs w:val="28"/>
        </w:rPr>
        <w:t xml:space="preserve">it </w:t>
      </w:r>
      <w:r w:rsidRPr="00377109">
        <w:rPr>
          <w:rFonts w:asciiTheme="majorBidi" w:hAnsiTheme="majorBidi" w:cstheme="majorBidi"/>
          <w:sz w:val="28"/>
          <w:szCs w:val="28"/>
        </w:rPr>
        <w:t xml:space="preserve">is named as Completely Fair </w:t>
      </w:r>
      <w:proofErr w:type="gramStart"/>
      <w:r w:rsidRPr="00377109">
        <w:rPr>
          <w:rFonts w:asciiTheme="majorBidi" w:hAnsiTheme="majorBidi" w:cstheme="majorBidi"/>
          <w:sz w:val="28"/>
          <w:szCs w:val="28"/>
        </w:rPr>
        <w:t>Scheduler</w:t>
      </w:r>
      <w:r w:rsidR="00E66F6E">
        <w:rPr>
          <w:rFonts w:asciiTheme="majorBidi" w:hAnsiTheme="majorBidi" w:cstheme="majorBidi"/>
          <w:sz w:val="28"/>
          <w:szCs w:val="28"/>
        </w:rPr>
        <w:t>(</w:t>
      </w:r>
      <w:proofErr w:type="gramEnd"/>
      <w:r w:rsidR="00E66F6E">
        <w:rPr>
          <w:rFonts w:asciiTheme="majorBidi" w:hAnsiTheme="majorBidi" w:cstheme="majorBidi"/>
          <w:sz w:val="28"/>
          <w:szCs w:val="28"/>
        </w:rPr>
        <w:t>CFS)</w:t>
      </w:r>
      <w:r w:rsidRPr="00377109">
        <w:rPr>
          <w:rFonts w:asciiTheme="majorBidi" w:hAnsiTheme="majorBidi" w:cstheme="majorBidi"/>
          <w:sz w:val="28"/>
          <w:szCs w:val="28"/>
        </w:rPr>
        <w:t xml:space="preserve"> as the processes can schedule within a constant amount of time, regardless of how many processes are running on the operating system.</w:t>
      </w:r>
      <w:r w:rsidR="00E66F6E" w:rsidRPr="00E66F6E">
        <w:t xml:space="preserve"> </w:t>
      </w:r>
    </w:p>
    <w:p w14:paraId="5DAFF449" w14:textId="77777777" w:rsidR="00E66F6E" w:rsidRDefault="00E66F6E" w:rsidP="00E66F6E">
      <w:pPr>
        <w:spacing w:line="360" w:lineRule="auto"/>
        <w:rPr>
          <w:rFonts w:asciiTheme="majorBidi" w:hAnsiTheme="majorBidi" w:cstheme="majorBidi"/>
          <w:sz w:val="28"/>
          <w:szCs w:val="28"/>
        </w:rPr>
      </w:pPr>
      <w:r w:rsidRPr="00E66F6E">
        <w:rPr>
          <w:rFonts w:asciiTheme="majorBidi" w:hAnsiTheme="majorBidi" w:cstheme="majorBidi"/>
          <w:sz w:val="28"/>
          <w:szCs w:val="28"/>
        </w:rPr>
        <w:t>Android uses two different scheduling classes</w:t>
      </w:r>
    </w:p>
    <w:p w14:paraId="0CDCBA7A" w14:textId="6562CECF" w:rsidR="00E66F6E" w:rsidRPr="00E66F6E" w:rsidRDefault="00E66F6E" w:rsidP="00E66F6E">
      <w:pPr>
        <w:spacing w:line="360" w:lineRule="auto"/>
        <w:rPr>
          <w:rFonts w:asciiTheme="majorBidi" w:hAnsiTheme="majorBidi" w:cstheme="majorBidi"/>
          <w:sz w:val="28"/>
          <w:szCs w:val="28"/>
        </w:rPr>
      </w:pPr>
      <w:r>
        <w:rPr>
          <w:rFonts w:asciiTheme="majorBidi" w:hAnsiTheme="majorBidi" w:cstheme="majorBidi"/>
          <w:sz w:val="28"/>
          <w:szCs w:val="28"/>
        </w:rPr>
        <w:t>1.</w:t>
      </w:r>
      <w:r w:rsidRPr="00E66F6E">
        <w:rPr>
          <w:rFonts w:asciiTheme="majorBidi" w:hAnsiTheme="majorBidi" w:cstheme="majorBidi"/>
          <w:sz w:val="28"/>
          <w:szCs w:val="28"/>
        </w:rPr>
        <w:t>Background</w:t>
      </w:r>
    </w:p>
    <w:p w14:paraId="0AEAA0D5" w14:textId="40F7D64C" w:rsidR="00E66F6E" w:rsidRPr="00E66F6E" w:rsidRDefault="00E66F6E" w:rsidP="00E66F6E">
      <w:pPr>
        <w:spacing w:line="360" w:lineRule="auto"/>
        <w:rPr>
          <w:rFonts w:asciiTheme="majorBidi" w:hAnsiTheme="majorBidi" w:cstheme="majorBidi"/>
          <w:sz w:val="28"/>
          <w:szCs w:val="28"/>
        </w:rPr>
      </w:pPr>
      <w:r>
        <w:rPr>
          <w:rFonts w:asciiTheme="majorBidi" w:hAnsiTheme="majorBidi" w:cstheme="majorBidi"/>
          <w:sz w:val="28"/>
          <w:szCs w:val="28"/>
        </w:rPr>
        <w:t>2.</w:t>
      </w:r>
      <w:r w:rsidRPr="00E66F6E">
        <w:rPr>
          <w:rFonts w:asciiTheme="majorBidi" w:hAnsiTheme="majorBidi" w:cstheme="majorBidi"/>
          <w:sz w:val="28"/>
          <w:szCs w:val="28"/>
        </w:rPr>
        <w:t>Foreground</w:t>
      </w:r>
    </w:p>
    <w:p w14:paraId="6628BBEE" w14:textId="77777777" w:rsidR="00E66F6E" w:rsidRPr="00E66F6E" w:rsidRDefault="00E66F6E" w:rsidP="00E66F6E">
      <w:pPr>
        <w:spacing w:line="360" w:lineRule="auto"/>
        <w:rPr>
          <w:rFonts w:asciiTheme="majorBidi" w:hAnsiTheme="majorBidi" w:cstheme="majorBidi"/>
          <w:sz w:val="28"/>
          <w:szCs w:val="28"/>
        </w:rPr>
      </w:pPr>
      <w:r w:rsidRPr="00E66F6E">
        <w:rPr>
          <w:rFonts w:asciiTheme="majorBidi" w:hAnsiTheme="majorBidi" w:cstheme="majorBidi"/>
          <w:sz w:val="28"/>
          <w:szCs w:val="28"/>
        </w:rPr>
        <w:t>• Background class is low priority and can maximum utilize -5% of the CPU</w:t>
      </w:r>
    </w:p>
    <w:p w14:paraId="43BE8E46" w14:textId="77777777" w:rsidR="00E66F6E" w:rsidRPr="00E66F6E" w:rsidRDefault="00E66F6E" w:rsidP="00E66F6E">
      <w:pPr>
        <w:spacing w:line="360" w:lineRule="auto"/>
        <w:rPr>
          <w:rFonts w:asciiTheme="majorBidi" w:hAnsiTheme="majorBidi" w:cstheme="majorBidi"/>
          <w:sz w:val="28"/>
          <w:szCs w:val="28"/>
        </w:rPr>
      </w:pPr>
      <w:r w:rsidRPr="00E66F6E">
        <w:rPr>
          <w:rFonts w:asciiTheme="majorBidi" w:hAnsiTheme="majorBidi" w:cstheme="majorBidi"/>
          <w:sz w:val="28"/>
          <w:szCs w:val="28"/>
        </w:rPr>
        <w:t>• Foreground task has better priority and can utilize -95% of the CPU.</w:t>
      </w:r>
    </w:p>
    <w:p w14:paraId="0064F417" w14:textId="77777777" w:rsidR="00E66F6E" w:rsidRDefault="00E66F6E" w:rsidP="00E66F6E">
      <w:pPr>
        <w:spacing w:line="360" w:lineRule="auto"/>
        <w:rPr>
          <w:rFonts w:asciiTheme="majorBidi" w:hAnsiTheme="majorBidi" w:cstheme="majorBidi"/>
          <w:sz w:val="28"/>
          <w:szCs w:val="28"/>
        </w:rPr>
      </w:pPr>
      <w:r w:rsidRPr="00E66F6E">
        <w:rPr>
          <w:rFonts w:asciiTheme="majorBidi" w:hAnsiTheme="majorBidi" w:cstheme="majorBidi"/>
          <w:sz w:val="28"/>
          <w:szCs w:val="28"/>
        </w:rPr>
        <w:t xml:space="preserve">• We can change the priority by calling </w:t>
      </w:r>
      <w:proofErr w:type="spellStart"/>
      <w:r w:rsidRPr="00E66F6E">
        <w:rPr>
          <w:rFonts w:asciiTheme="majorBidi" w:hAnsiTheme="majorBidi" w:cstheme="majorBidi"/>
          <w:sz w:val="28"/>
          <w:szCs w:val="28"/>
        </w:rPr>
        <w:t>Thread.setPriority</w:t>
      </w:r>
      <w:proofErr w:type="spellEnd"/>
      <w:r w:rsidRPr="00E66F6E">
        <w:rPr>
          <w:rFonts w:asciiTheme="majorBidi" w:hAnsiTheme="majorBidi" w:cstheme="majorBidi"/>
          <w:sz w:val="28"/>
          <w:szCs w:val="28"/>
        </w:rPr>
        <w:t xml:space="preserve"> that is part of the standard Java API and contains a value from MIN_</w:t>
      </w:r>
      <w:proofErr w:type="gramStart"/>
      <w:r w:rsidRPr="00E66F6E">
        <w:rPr>
          <w:rFonts w:asciiTheme="majorBidi" w:hAnsiTheme="majorBidi" w:cstheme="majorBidi"/>
          <w:sz w:val="28"/>
          <w:szCs w:val="28"/>
        </w:rPr>
        <w:t>PRIORITY(</w:t>
      </w:r>
      <w:proofErr w:type="gramEnd"/>
      <w:r w:rsidRPr="00E66F6E">
        <w:rPr>
          <w:rFonts w:asciiTheme="majorBidi" w:hAnsiTheme="majorBidi" w:cstheme="majorBidi"/>
          <w:sz w:val="28"/>
          <w:szCs w:val="28"/>
        </w:rPr>
        <w:t>1) to MAX_PRIORITY(10).</w:t>
      </w:r>
    </w:p>
    <w:p w14:paraId="7B8D9F78" w14:textId="7FB2075C" w:rsidR="00F26EB6" w:rsidRPr="00E66F6E" w:rsidRDefault="00F26EB6" w:rsidP="00E66F6E">
      <w:pPr>
        <w:spacing w:line="360" w:lineRule="auto"/>
        <w:rPr>
          <w:rFonts w:asciiTheme="majorBidi" w:hAnsiTheme="majorBidi" w:cstheme="majorBidi"/>
          <w:sz w:val="28"/>
          <w:szCs w:val="28"/>
        </w:rPr>
      </w:pPr>
      <w:r>
        <w:rPr>
          <w:rFonts w:asciiTheme="majorBidi" w:hAnsiTheme="majorBidi" w:cstheme="majorBidi"/>
          <w:sz w:val="28"/>
          <w:szCs w:val="28"/>
        </w:rPr>
        <w:lastRenderedPageBreak/>
        <w:t>CFS:</w:t>
      </w:r>
      <w:r>
        <w:rPr>
          <w:rFonts w:asciiTheme="majorBidi" w:hAnsiTheme="majorBidi" w:cstheme="majorBidi"/>
          <w:noProof/>
          <w:sz w:val="28"/>
          <w:szCs w:val="28"/>
        </w:rPr>
        <w:drawing>
          <wp:inline distT="0" distB="0" distL="0" distR="0" wp14:anchorId="43327153" wp14:editId="6BD147F5">
            <wp:extent cx="5943600" cy="2916555"/>
            <wp:effectExtent l="0" t="0" r="0" b="0"/>
            <wp:docPr id="198349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92653" name="Picture 19834926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14:paraId="1BB32CB3" w14:textId="689AF3B6" w:rsidR="007A4FAA" w:rsidRDefault="00D07F8F" w:rsidP="00E66F6E">
      <w:pPr>
        <w:spacing w:line="360" w:lineRule="auto"/>
        <w:rPr>
          <w:rFonts w:asciiTheme="majorBidi" w:hAnsiTheme="majorBidi" w:cstheme="majorBidi"/>
          <w:sz w:val="28"/>
          <w:szCs w:val="28"/>
          <w:u w:val="single"/>
        </w:rPr>
      </w:pPr>
      <w:r w:rsidRPr="00D07F8F">
        <w:rPr>
          <w:rFonts w:asciiTheme="majorBidi" w:hAnsiTheme="majorBidi" w:cstheme="majorBidi"/>
          <w:sz w:val="28"/>
          <w:szCs w:val="28"/>
          <w:u w:val="single"/>
        </w:rPr>
        <w:t>Analysis of scheduling criteria</w:t>
      </w:r>
      <w:r w:rsidRPr="00D07F8F">
        <w:rPr>
          <w:rFonts w:asciiTheme="majorBidi" w:hAnsiTheme="majorBidi" w:cstheme="majorBidi"/>
          <w:sz w:val="28"/>
          <w:szCs w:val="28"/>
          <w:u w:val="single"/>
        </w:rPr>
        <w:t>:</w:t>
      </w:r>
    </w:p>
    <w:p w14:paraId="4290E99D" w14:textId="3320FA55" w:rsidR="00D07F8F" w:rsidRDefault="00D07F8F" w:rsidP="00B47ACF">
      <w:pPr>
        <w:spacing w:line="360" w:lineRule="auto"/>
        <w:rPr>
          <w:rFonts w:asciiTheme="majorBidi" w:hAnsiTheme="majorBidi" w:cstheme="majorBidi"/>
          <w:sz w:val="28"/>
          <w:szCs w:val="28"/>
        </w:rPr>
      </w:pPr>
      <w:r w:rsidRPr="00D07F8F">
        <w:rPr>
          <w:rFonts w:asciiTheme="majorBidi" w:hAnsiTheme="majorBidi" w:cstheme="majorBidi"/>
          <w:sz w:val="28"/>
          <w:szCs w:val="28"/>
        </w:rPr>
        <w:t>In the Android operating system, efficient scheduling is critical to ensuring a responsive user experience, optimal resource usage, and effective power management. Here’s an in-depth analysis of the key scheduling criteria: throughput, turnaround time, waiting time, and response time.</w:t>
      </w:r>
    </w:p>
    <w:p w14:paraId="53304099" w14:textId="77777777" w:rsidR="00B47ACF" w:rsidRDefault="00B47ACF" w:rsidP="00B47ACF">
      <w:pPr>
        <w:spacing w:line="360" w:lineRule="auto"/>
        <w:rPr>
          <w:rFonts w:asciiTheme="majorBidi" w:hAnsiTheme="majorBidi" w:cstheme="majorBidi"/>
          <w:sz w:val="28"/>
          <w:szCs w:val="28"/>
        </w:rPr>
      </w:pPr>
    </w:p>
    <w:p w14:paraId="40F7E5FE" w14:textId="786C3906" w:rsidR="00D07F8F" w:rsidRDefault="00D07F8F" w:rsidP="00B47ACF">
      <w:pPr>
        <w:spacing w:line="360" w:lineRule="auto"/>
        <w:rPr>
          <w:rFonts w:asciiTheme="majorBidi" w:hAnsiTheme="majorBidi" w:cstheme="majorBidi"/>
          <w:sz w:val="28"/>
          <w:szCs w:val="28"/>
        </w:rPr>
      </w:pPr>
      <w:r w:rsidRPr="00B47ACF">
        <w:rPr>
          <w:rFonts w:asciiTheme="majorBidi" w:hAnsiTheme="majorBidi" w:cstheme="majorBidi"/>
          <w:b/>
          <w:bCs/>
          <w:sz w:val="28"/>
          <w:szCs w:val="28"/>
        </w:rPr>
        <w:t>Throughput</w:t>
      </w:r>
      <w:r>
        <w:rPr>
          <w:rFonts w:asciiTheme="majorBidi" w:hAnsiTheme="majorBidi" w:cstheme="majorBidi"/>
          <w:sz w:val="28"/>
          <w:szCs w:val="28"/>
        </w:rPr>
        <w:t>:</w:t>
      </w:r>
      <w:r w:rsidR="00B47ACF" w:rsidRPr="00B47ACF">
        <w:t xml:space="preserve"> </w:t>
      </w:r>
      <w:r w:rsidR="00B47ACF" w:rsidRPr="00B47ACF">
        <w:rPr>
          <w:rFonts w:asciiTheme="majorBidi" w:hAnsiTheme="majorBidi" w:cstheme="majorBidi"/>
          <w:sz w:val="28"/>
          <w:szCs w:val="28"/>
        </w:rPr>
        <w:t>refers to the number of processes that complete their execution in a given time frame. High throughput implies that the system can handle more tasks efficiently.</w:t>
      </w:r>
    </w:p>
    <w:p w14:paraId="755A7E63" w14:textId="04A9F4A8" w:rsidR="00B47ACF" w:rsidRDefault="00B47ACF" w:rsidP="00B47ACF">
      <w:pPr>
        <w:spacing w:line="360" w:lineRule="auto"/>
        <w:rPr>
          <w:rFonts w:asciiTheme="majorBidi" w:hAnsiTheme="majorBidi" w:cstheme="majorBidi"/>
          <w:sz w:val="28"/>
          <w:szCs w:val="28"/>
        </w:rPr>
      </w:pPr>
      <w:r w:rsidRPr="00B47ACF">
        <w:rPr>
          <w:rFonts w:asciiTheme="majorBidi" w:hAnsiTheme="majorBidi" w:cstheme="majorBidi"/>
          <w:b/>
          <w:bCs/>
          <w:sz w:val="28"/>
          <w:szCs w:val="28"/>
        </w:rPr>
        <w:t>Turnaround</w:t>
      </w:r>
      <w:r w:rsidRPr="00B47ACF">
        <w:rPr>
          <w:rFonts w:asciiTheme="majorBidi" w:hAnsiTheme="majorBidi" w:cstheme="majorBidi"/>
          <w:sz w:val="28"/>
          <w:szCs w:val="28"/>
        </w:rPr>
        <w:t xml:space="preserve"> time</w:t>
      </w:r>
      <w:r>
        <w:rPr>
          <w:rFonts w:asciiTheme="majorBidi" w:hAnsiTheme="majorBidi" w:cstheme="majorBidi"/>
          <w:sz w:val="28"/>
          <w:szCs w:val="28"/>
        </w:rPr>
        <w:t>:</w:t>
      </w:r>
      <w:r w:rsidRPr="00B47ACF">
        <w:rPr>
          <w:rFonts w:asciiTheme="majorBidi" w:hAnsiTheme="majorBidi" w:cstheme="majorBidi"/>
          <w:sz w:val="28"/>
          <w:szCs w:val="28"/>
        </w:rPr>
        <w:t xml:space="preserve"> is the total time taken from the submission of a process to its completion. This includes all phases such as waiting, execution, and I/O operations.</w:t>
      </w:r>
    </w:p>
    <w:p w14:paraId="42DA41E0" w14:textId="497566B3" w:rsidR="00B47ACF" w:rsidRDefault="00B47ACF" w:rsidP="00B47ACF">
      <w:pPr>
        <w:spacing w:line="360" w:lineRule="auto"/>
        <w:rPr>
          <w:rFonts w:asciiTheme="majorBidi" w:hAnsiTheme="majorBidi" w:cstheme="majorBidi"/>
          <w:sz w:val="28"/>
          <w:szCs w:val="28"/>
        </w:rPr>
      </w:pPr>
      <w:r w:rsidRPr="00B47ACF">
        <w:rPr>
          <w:rFonts w:asciiTheme="majorBidi" w:hAnsiTheme="majorBidi" w:cstheme="majorBidi"/>
          <w:b/>
          <w:bCs/>
          <w:sz w:val="28"/>
          <w:szCs w:val="28"/>
        </w:rPr>
        <w:t>Waiting Time</w:t>
      </w:r>
      <w:r>
        <w:rPr>
          <w:rFonts w:asciiTheme="majorBidi" w:hAnsiTheme="majorBidi" w:cstheme="majorBidi"/>
          <w:sz w:val="28"/>
          <w:szCs w:val="28"/>
        </w:rPr>
        <w:t>:</w:t>
      </w:r>
      <w:r w:rsidRPr="00B47ACF">
        <w:t xml:space="preserve"> </w:t>
      </w:r>
      <w:r w:rsidRPr="00B47ACF">
        <w:rPr>
          <w:rFonts w:asciiTheme="majorBidi" w:hAnsiTheme="majorBidi" w:cstheme="majorBidi"/>
          <w:sz w:val="28"/>
          <w:szCs w:val="28"/>
        </w:rPr>
        <w:t>s the amount of time a process spends in the ready queue before getting CPU time.</w:t>
      </w:r>
    </w:p>
    <w:p w14:paraId="4DDFFC3C" w14:textId="67EBA2DA" w:rsidR="00B47ACF" w:rsidRDefault="00B47ACF" w:rsidP="00B47ACF">
      <w:pPr>
        <w:spacing w:line="360" w:lineRule="auto"/>
        <w:rPr>
          <w:rFonts w:asciiTheme="majorBidi" w:hAnsiTheme="majorBidi" w:cstheme="majorBidi"/>
          <w:sz w:val="28"/>
          <w:szCs w:val="28"/>
        </w:rPr>
      </w:pPr>
      <w:r w:rsidRPr="00B47ACF">
        <w:rPr>
          <w:rFonts w:asciiTheme="majorBidi" w:hAnsiTheme="majorBidi" w:cstheme="majorBidi"/>
          <w:b/>
          <w:bCs/>
          <w:sz w:val="28"/>
          <w:szCs w:val="28"/>
        </w:rPr>
        <w:t>Response time</w:t>
      </w:r>
      <w:r>
        <w:rPr>
          <w:rFonts w:asciiTheme="majorBidi" w:hAnsiTheme="majorBidi" w:cstheme="majorBidi"/>
          <w:sz w:val="28"/>
          <w:szCs w:val="28"/>
        </w:rPr>
        <w:t>:</w:t>
      </w:r>
      <w:r w:rsidRPr="00B47ACF">
        <w:rPr>
          <w:rFonts w:asciiTheme="majorBidi" w:hAnsiTheme="majorBidi" w:cstheme="majorBidi"/>
          <w:sz w:val="28"/>
          <w:szCs w:val="28"/>
        </w:rPr>
        <w:t xml:space="preserve"> is the time taken from when a request is submitted until the first response is produced. It is critical for interactive applications.</w:t>
      </w:r>
    </w:p>
    <w:p w14:paraId="298A0717" w14:textId="7AC9CB3D" w:rsidR="00B47ACF" w:rsidRDefault="00B47ACF" w:rsidP="00B47ACF">
      <w:pPr>
        <w:spacing w:line="360" w:lineRule="auto"/>
        <w:rPr>
          <w:rFonts w:asciiTheme="majorBidi" w:hAnsiTheme="majorBidi" w:cstheme="majorBidi"/>
          <w:sz w:val="28"/>
          <w:szCs w:val="28"/>
          <w:u w:val="single"/>
        </w:rPr>
      </w:pPr>
      <w:r w:rsidRPr="00B47ACF">
        <w:rPr>
          <w:rFonts w:asciiTheme="majorBidi" w:hAnsiTheme="majorBidi" w:cstheme="majorBidi"/>
          <w:sz w:val="28"/>
          <w:szCs w:val="28"/>
          <w:u w:val="single"/>
        </w:rPr>
        <w:lastRenderedPageBreak/>
        <w:t xml:space="preserve">Comparing with </w:t>
      </w:r>
      <w:proofErr w:type="spellStart"/>
      <w:r w:rsidRPr="00B47ACF">
        <w:rPr>
          <w:rFonts w:asciiTheme="majorBidi" w:hAnsiTheme="majorBidi" w:cstheme="majorBidi"/>
          <w:sz w:val="28"/>
          <w:szCs w:val="28"/>
          <w:u w:val="single"/>
        </w:rPr>
        <w:t>ios</w:t>
      </w:r>
      <w:proofErr w:type="spellEnd"/>
      <w:r w:rsidRPr="00B47ACF">
        <w:rPr>
          <w:rFonts w:asciiTheme="majorBidi" w:hAnsiTheme="majorBidi" w:cstheme="majorBidi"/>
          <w:sz w:val="28"/>
          <w:szCs w:val="28"/>
          <w:u w:val="single"/>
        </w:rPr>
        <w:t>:</w:t>
      </w:r>
    </w:p>
    <w:p w14:paraId="651C7982" w14:textId="29CCA9E4" w:rsidR="00B47ACF" w:rsidRPr="00B47ACF" w:rsidRDefault="00B47ACF" w:rsidP="00B47ACF">
      <w:pPr>
        <w:spacing w:line="360" w:lineRule="auto"/>
        <w:rPr>
          <w:rFonts w:asciiTheme="majorBidi" w:hAnsiTheme="majorBidi" w:cstheme="majorBidi"/>
          <w:sz w:val="28"/>
          <w:szCs w:val="28"/>
        </w:rPr>
      </w:pPr>
      <w:r>
        <w:rPr>
          <w:rFonts w:asciiTheme="majorBidi" w:hAnsiTheme="majorBidi" w:cstheme="majorBidi"/>
          <w:sz w:val="28"/>
          <w:szCs w:val="28"/>
        </w:rPr>
        <w:t>b</w:t>
      </w:r>
      <w:r w:rsidRPr="00B47ACF">
        <w:rPr>
          <w:rFonts w:asciiTheme="majorBidi" w:hAnsiTheme="majorBidi" w:cstheme="majorBidi"/>
          <w:sz w:val="28"/>
          <w:szCs w:val="28"/>
        </w:rPr>
        <w:t>oth Android and iOS employ robust scheduling mechanisms to ensure high throughput, minimal turnaround time, reduced waiting time, and quick response time. However, they differ in their approaches and APIs:</w:t>
      </w:r>
    </w:p>
    <w:p w14:paraId="106E5469" w14:textId="77777777" w:rsidR="00B47ACF" w:rsidRPr="00B47ACF" w:rsidRDefault="00B47ACF" w:rsidP="00B47ACF">
      <w:pPr>
        <w:spacing w:line="360" w:lineRule="auto"/>
        <w:rPr>
          <w:rFonts w:asciiTheme="majorBidi" w:hAnsiTheme="majorBidi" w:cstheme="majorBidi"/>
          <w:sz w:val="28"/>
          <w:szCs w:val="28"/>
        </w:rPr>
      </w:pPr>
    </w:p>
    <w:p w14:paraId="73A8EDFF" w14:textId="77777777" w:rsidR="00B47ACF" w:rsidRPr="00B47ACF" w:rsidRDefault="00B47ACF" w:rsidP="00B47ACF">
      <w:pPr>
        <w:spacing w:line="360" w:lineRule="auto"/>
        <w:rPr>
          <w:rFonts w:asciiTheme="majorBidi" w:hAnsiTheme="majorBidi" w:cstheme="majorBidi"/>
          <w:sz w:val="28"/>
          <w:szCs w:val="28"/>
        </w:rPr>
      </w:pPr>
      <w:r w:rsidRPr="00B47ACF">
        <w:rPr>
          <w:rFonts w:asciiTheme="majorBidi" w:hAnsiTheme="majorBidi" w:cstheme="majorBidi"/>
          <w:b/>
          <w:bCs/>
          <w:sz w:val="28"/>
          <w:szCs w:val="28"/>
        </w:rPr>
        <w:t>Android</w:t>
      </w:r>
      <w:r w:rsidRPr="00B47ACF">
        <w:rPr>
          <w:rFonts w:asciiTheme="majorBidi" w:hAnsiTheme="majorBidi" w:cstheme="majorBidi"/>
          <w:sz w:val="28"/>
          <w:szCs w:val="28"/>
        </w:rPr>
        <w:t xml:space="preserve">: Provides explicit APIs like </w:t>
      </w:r>
      <w:proofErr w:type="spellStart"/>
      <w:r w:rsidRPr="00B47ACF">
        <w:rPr>
          <w:rFonts w:asciiTheme="majorBidi" w:hAnsiTheme="majorBidi" w:cstheme="majorBidi"/>
          <w:sz w:val="28"/>
          <w:szCs w:val="28"/>
        </w:rPr>
        <w:t>JobScheduler</w:t>
      </w:r>
      <w:proofErr w:type="spellEnd"/>
      <w:r w:rsidRPr="00B47ACF">
        <w:rPr>
          <w:rFonts w:asciiTheme="majorBidi" w:hAnsiTheme="majorBidi" w:cstheme="majorBidi"/>
          <w:sz w:val="28"/>
          <w:szCs w:val="28"/>
        </w:rPr>
        <w:t xml:space="preserve"> and </w:t>
      </w:r>
      <w:proofErr w:type="spellStart"/>
      <w:r w:rsidRPr="00B47ACF">
        <w:rPr>
          <w:rFonts w:asciiTheme="majorBidi" w:hAnsiTheme="majorBidi" w:cstheme="majorBidi"/>
          <w:sz w:val="28"/>
          <w:szCs w:val="28"/>
        </w:rPr>
        <w:t>WorkManager</w:t>
      </w:r>
      <w:proofErr w:type="spellEnd"/>
      <w:r w:rsidRPr="00B47ACF">
        <w:rPr>
          <w:rFonts w:asciiTheme="majorBidi" w:hAnsiTheme="majorBidi" w:cstheme="majorBidi"/>
          <w:sz w:val="28"/>
          <w:szCs w:val="28"/>
        </w:rPr>
        <w:t xml:space="preserve"> for managing background tasks and uses thread pools for concurrency. Developers need to manage concurrency and task scheduling explicitly.</w:t>
      </w:r>
    </w:p>
    <w:p w14:paraId="32BF5622" w14:textId="77777777" w:rsidR="00B47ACF" w:rsidRPr="00B47ACF" w:rsidRDefault="00B47ACF" w:rsidP="00B47ACF">
      <w:pPr>
        <w:spacing w:line="360" w:lineRule="auto"/>
        <w:rPr>
          <w:rFonts w:asciiTheme="majorBidi" w:hAnsiTheme="majorBidi" w:cstheme="majorBidi"/>
          <w:sz w:val="28"/>
          <w:szCs w:val="28"/>
        </w:rPr>
      </w:pPr>
      <w:r w:rsidRPr="00B47ACF">
        <w:rPr>
          <w:rFonts w:asciiTheme="majorBidi" w:hAnsiTheme="majorBidi" w:cstheme="majorBidi"/>
          <w:b/>
          <w:bCs/>
          <w:sz w:val="28"/>
          <w:szCs w:val="28"/>
        </w:rPr>
        <w:t>iOS</w:t>
      </w:r>
      <w:r w:rsidRPr="00B47ACF">
        <w:rPr>
          <w:rFonts w:asciiTheme="majorBidi" w:hAnsiTheme="majorBidi" w:cstheme="majorBidi"/>
          <w:sz w:val="28"/>
          <w:szCs w:val="28"/>
        </w:rPr>
        <w:t xml:space="preserve">: Uses Grand Central Dispatch (GCD) and </w:t>
      </w:r>
      <w:proofErr w:type="spellStart"/>
      <w:r w:rsidRPr="00B47ACF">
        <w:rPr>
          <w:rFonts w:asciiTheme="majorBidi" w:hAnsiTheme="majorBidi" w:cstheme="majorBidi"/>
          <w:sz w:val="28"/>
          <w:szCs w:val="28"/>
        </w:rPr>
        <w:t>OperationQueue</w:t>
      </w:r>
      <w:proofErr w:type="spellEnd"/>
      <w:r w:rsidRPr="00B47ACF">
        <w:rPr>
          <w:rFonts w:asciiTheme="majorBidi" w:hAnsiTheme="majorBidi" w:cstheme="majorBidi"/>
          <w:sz w:val="28"/>
          <w:szCs w:val="28"/>
        </w:rPr>
        <w:t xml:space="preserve"> for efficient concurrency management, providing a more integrated and easier-to-use model for handling tasks and prioritizing execution.</w:t>
      </w:r>
    </w:p>
    <w:p w14:paraId="100763FD" w14:textId="715831FC" w:rsidR="00B47ACF" w:rsidRPr="00B47ACF" w:rsidRDefault="00B47ACF" w:rsidP="00B47ACF">
      <w:pPr>
        <w:spacing w:line="360" w:lineRule="auto"/>
        <w:rPr>
          <w:rFonts w:asciiTheme="majorBidi" w:hAnsiTheme="majorBidi" w:cstheme="majorBidi"/>
          <w:sz w:val="28"/>
          <w:szCs w:val="28"/>
        </w:rPr>
      </w:pPr>
      <w:r w:rsidRPr="00B47ACF">
        <w:rPr>
          <w:rFonts w:asciiTheme="majorBidi" w:hAnsiTheme="majorBidi" w:cstheme="majorBidi"/>
          <w:sz w:val="28"/>
          <w:szCs w:val="28"/>
        </w:rPr>
        <w:t>Both platforms aim to optimize performance and user experience, but the tools and methods available to developers differ, reflecting the underlying design philosophies of Android and iOS.</w:t>
      </w:r>
    </w:p>
    <w:p w14:paraId="3B7157F0" w14:textId="77777777" w:rsidR="00D07F8F" w:rsidRPr="00D07F8F" w:rsidRDefault="00D07F8F" w:rsidP="00D07F8F">
      <w:pPr>
        <w:spacing w:line="360" w:lineRule="auto"/>
        <w:rPr>
          <w:rFonts w:asciiTheme="majorBidi" w:hAnsiTheme="majorBidi" w:cstheme="majorBidi"/>
          <w:sz w:val="28"/>
          <w:szCs w:val="28"/>
        </w:rPr>
      </w:pPr>
    </w:p>
    <w:p w14:paraId="32DF7125" w14:textId="1D4C814D" w:rsidR="007A4FAA" w:rsidRDefault="00C512CC" w:rsidP="007A4FAA">
      <w:pPr>
        <w:spacing w:line="360" w:lineRule="auto"/>
        <w:jc w:val="center"/>
        <w:rPr>
          <w:rFonts w:asciiTheme="majorBidi" w:hAnsiTheme="majorBidi" w:cstheme="majorBidi"/>
          <w:b/>
          <w:bCs/>
          <w:sz w:val="32"/>
          <w:szCs w:val="32"/>
          <w:u w:val="single"/>
        </w:rPr>
      </w:pPr>
      <w:r>
        <w:rPr>
          <w:rFonts w:asciiTheme="majorBidi" w:hAnsiTheme="majorBidi" w:cstheme="majorBidi"/>
          <w:b/>
          <w:bCs/>
          <w:sz w:val="32"/>
          <w:szCs w:val="32"/>
          <w:u w:val="single"/>
        </w:rPr>
        <w:t>4.</w:t>
      </w:r>
      <w:r w:rsidR="007A4FAA" w:rsidRPr="007A4FAA">
        <w:rPr>
          <w:rFonts w:asciiTheme="majorBidi" w:hAnsiTheme="majorBidi" w:cstheme="majorBidi"/>
          <w:b/>
          <w:bCs/>
          <w:sz w:val="32"/>
          <w:szCs w:val="32"/>
          <w:u w:val="single"/>
        </w:rPr>
        <w:t>Deadlock Handling:</w:t>
      </w:r>
    </w:p>
    <w:p w14:paraId="47795D40" w14:textId="04FABB5A" w:rsidR="00C512CC" w:rsidRPr="00C512CC" w:rsidRDefault="00C512CC" w:rsidP="00C512CC">
      <w:pPr>
        <w:spacing w:line="360" w:lineRule="auto"/>
        <w:rPr>
          <w:rFonts w:asciiTheme="majorBidi" w:hAnsiTheme="majorBidi" w:cstheme="majorBidi"/>
          <w:sz w:val="28"/>
          <w:szCs w:val="28"/>
        </w:rPr>
      </w:pPr>
      <w:r w:rsidRPr="007A4FAA">
        <w:rPr>
          <w:rFonts w:asciiTheme="majorBidi" w:hAnsiTheme="majorBidi" w:cstheme="majorBidi"/>
          <w:sz w:val="28"/>
          <w:szCs w:val="28"/>
        </w:rPr>
        <w:t>Deadlock is a common platform in multiprocessing</w:t>
      </w:r>
      <w:r>
        <w:rPr>
          <w:rFonts w:asciiTheme="majorBidi" w:hAnsiTheme="majorBidi" w:cstheme="majorBidi"/>
          <w:sz w:val="28"/>
          <w:szCs w:val="28"/>
        </w:rPr>
        <w:t xml:space="preserve"> </w:t>
      </w:r>
      <w:r w:rsidRPr="007A4FAA">
        <w:rPr>
          <w:rFonts w:asciiTheme="majorBidi" w:hAnsiTheme="majorBidi" w:cstheme="majorBidi"/>
          <w:sz w:val="28"/>
          <w:szCs w:val="28"/>
        </w:rPr>
        <w:t>systems.</w:t>
      </w:r>
    </w:p>
    <w:p w14:paraId="497E345B" w14:textId="1BD67C08" w:rsidR="007A4FAA" w:rsidRDefault="007A4FAA" w:rsidP="007A4FAA">
      <w:pPr>
        <w:spacing w:line="360" w:lineRule="auto"/>
        <w:rPr>
          <w:rFonts w:asciiTheme="majorBidi" w:hAnsiTheme="majorBidi" w:cstheme="majorBidi"/>
          <w:sz w:val="32"/>
          <w:szCs w:val="32"/>
          <w:u w:val="single"/>
        </w:rPr>
      </w:pPr>
      <w:r>
        <w:rPr>
          <w:rFonts w:asciiTheme="majorBidi" w:hAnsiTheme="majorBidi" w:cstheme="majorBidi"/>
          <w:sz w:val="32"/>
          <w:szCs w:val="32"/>
          <w:u w:val="single"/>
        </w:rPr>
        <w:t>Deadlock reasons:</w:t>
      </w:r>
    </w:p>
    <w:p w14:paraId="68AD2A3A" w14:textId="2D2D2C26" w:rsidR="00C512CC" w:rsidRPr="00AA4B1F" w:rsidRDefault="00AA4B1F" w:rsidP="007A4FAA">
      <w:pPr>
        <w:spacing w:line="360" w:lineRule="auto"/>
        <w:rPr>
          <w:rFonts w:asciiTheme="majorBidi" w:hAnsiTheme="majorBidi" w:cstheme="majorBidi"/>
          <w:sz w:val="28"/>
          <w:szCs w:val="28"/>
        </w:rPr>
      </w:pPr>
      <w:r w:rsidRPr="00AA4B1F">
        <w:rPr>
          <w:rFonts w:asciiTheme="majorBidi" w:hAnsiTheme="majorBidi" w:cstheme="majorBidi"/>
          <w:sz w:val="28"/>
          <w:szCs w:val="28"/>
        </w:rPr>
        <w:t>A deadlock occurs when a thread enters a waiting state because a required resource is held by another thread, which is also waiting for a resource held by the first thread. If the app's main thread is in this situation, ANRs are likely to happen.</w:t>
      </w:r>
    </w:p>
    <w:p w14:paraId="578BE7F6" w14:textId="101E38CE" w:rsidR="007A4FAA" w:rsidRPr="007A4FAA" w:rsidRDefault="007A4FAA" w:rsidP="007A4FAA">
      <w:pPr>
        <w:spacing w:line="360" w:lineRule="auto"/>
        <w:rPr>
          <w:rFonts w:asciiTheme="majorBidi" w:hAnsiTheme="majorBidi" w:cstheme="majorBidi"/>
          <w:sz w:val="32"/>
          <w:szCs w:val="32"/>
          <w:u w:val="single"/>
        </w:rPr>
      </w:pPr>
      <w:r w:rsidRPr="007A4FAA">
        <w:rPr>
          <w:rFonts w:asciiTheme="majorBidi" w:hAnsiTheme="majorBidi" w:cstheme="majorBidi"/>
          <w:sz w:val="32"/>
          <w:szCs w:val="32"/>
          <w:u w:val="single"/>
        </w:rPr>
        <w:t>Deadlock preventation:</w:t>
      </w:r>
    </w:p>
    <w:p w14:paraId="1D63C5AF"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There are majorly 4 conditions which if get satisfied then</w:t>
      </w:r>
    </w:p>
    <w:p w14:paraId="17A3841F"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we can prevent deadlock</w:t>
      </w:r>
    </w:p>
    <w:p w14:paraId="77105FEB"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Conditions are</w:t>
      </w:r>
    </w:p>
    <w:p w14:paraId="4A3C9F39"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1) Mutual Exclusion</w:t>
      </w:r>
    </w:p>
    <w:p w14:paraId="12B53A6E"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lastRenderedPageBreak/>
        <w:t>2) Hold And Wait</w:t>
      </w:r>
    </w:p>
    <w:p w14:paraId="4D8F56F1"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3) No Preemption</w:t>
      </w:r>
    </w:p>
    <w:p w14:paraId="0F07323F"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4) Circular Wait</w:t>
      </w:r>
    </w:p>
    <w:p w14:paraId="221F546F"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Deadlock avoidance can be done with Banker’s Algorithm</w:t>
      </w:r>
    </w:p>
    <w:p w14:paraId="26F6ECFC"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1. Banker’s Algorithm</w:t>
      </w:r>
    </w:p>
    <w:p w14:paraId="69EE3E09"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It is a resource allocation and deadlock avoidance algorithm which tests all the</w:t>
      </w:r>
    </w:p>
    <w:p w14:paraId="73CECBD6"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 xml:space="preserve">requests made by processes for </w:t>
      </w:r>
      <w:proofErr w:type="gramStart"/>
      <w:r w:rsidRPr="007A4FAA">
        <w:rPr>
          <w:rFonts w:asciiTheme="majorBidi" w:hAnsiTheme="majorBidi" w:cstheme="majorBidi"/>
          <w:sz w:val="28"/>
          <w:szCs w:val="28"/>
        </w:rPr>
        <w:t>resources ,</w:t>
      </w:r>
      <w:proofErr w:type="gramEnd"/>
      <w:r w:rsidRPr="007A4FAA">
        <w:rPr>
          <w:rFonts w:asciiTheme="majorBidi" w:hAnsiTheme="majorBidi" w:cstheme="majorBidi"/>
          <w:sz w:val="28"/>
          <w:szCs w:val="28"/>
        </w:rPr>
        <w:t xml:space="preserve"> it checks for the safe state , if after</w:t>
      </w:r>
    </w:p>
    <w:p w14:paraId="5F6ED883"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granting request system remains in the safe state it allows the request and if there is</w:t>
      </w:r>
    </w:p>
    <w:p w14:paraId="3A74F886" w14:textId="77777777" w:rsidR="007A4FAA" w:rsidRP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no safe state it does not allow the request made by the process.</w:t>
      </w:r>
    </w:p>
    <w:p w14:paraId="55F80442" w14:textId="346F0BD7" w:rsidR="007A4FAA" w:rsidRDefault="007A4FAA" w:rsidP="007A4FAA">
      <w:pPr>
        <w:spacing w:line="360" w:lineRule="auto"/>
        <w:rPr>
          <w:rFonts w:asciiTheme="majorBidi" w:hAnsiTheme="majorBidi" w:cstheme="majorBidi"/>
          <w:sz w:val="28"/>
          <w:szCs w:val="28"/>
        </w:rPr>
      </w:pPr>
      <w:r w:rsidRPr="007A4FAA">
        <w:rPr>
          <w:rFonts w:asciiTheme="majorBidi" w:hAnsiTheme="majorBidi" w:cstheme="majorBidi"/>
          <w:sz w:val="28"/>
          <w:szCs w:val="28"/>
        </w:rPr>
        <w:t>2. Preventing recursive locks</w:t>
      </w:r>
    </w:p>
    <w:p w14:paraId="574581D6" w14:textId="7745C580" w:rsidR="00EC6E5C" w:rsidRDefault="00EC6E5C" w:rsidP="007A4FAA">
      <w:pPr>
        <w:spacing w:line="360" w:lineRule="auto"/>
        <w:rPr>
          <w:rFonts w:asciiTheme="majorBidi" w:hAnsiTheme="majorBidi" w:cstheme="majorBidi"/>
          <w:sz w:val="28"/>
          <w:szCs w:val="28"/>
        </w:rPr>
      </w:pPr>
      <w:r>
        <w:rPr>
          <w:rFonts w:asciiTheme="majorBidi" w:hAnsiTheme="majorBidi" w:cstheme="majorBidi"/>
          <w:sz w:val="28"/>
          <w:szCs w:val="28"/>
        </w:rPr>
        <w:t xml:space="preserve"> </w:t>
      </w:r>
    </w:p>
    <w:p w14:paraId="5CA393A4" w14:textId="77777777" w:rsidR="00EC6E5C" w:rsidRDefault="00EC6E5C" w:rsidP="007A4FAA">
      <w:pPr>
        <w:spacing w:line="360" w:lineRule="auto"/>
        <w:rPr>
          <w:rFonts w:asciiTheme="majorBidi" w:hAnsiTheme="majorBidi" w:cstheme="majorBidi"/>
          <w:sz w:val="28"/>
          <w:szCs w:val="28"/>
        </w:rPr>
      </w:pPr>
    </w:p>
    <w:p w14:paraId="34B32935" w14:textId="77777777" w:rsidR="00EC6E5C" w:rsidRDefault="00EC6E5C" w:rsidP="007A4FAA">
      <w:pPr>
        <w:spacing w:line="360" w:lineRule="auto"/>
        <w:rPr>
          <w:rFonts w:asciiTheme="majorBidi" w:hAnsiTheme="majorBidi" w:cstheme="majorBidi"/>
          <w:sz w:val="28"/>
          <w:szCs w:val="28"/>
        </w:rPr>
      </w:pPr>
    </w:p>
    <w:p w14:paraId="4074AB26" w14:textId="77777777" w:rsidR="00EC6E5C" w:rsidRDefault="00EC6E5C" w:rsidP="007A4FAA">
      <w:pPr>
        <w:spacing w:line="360" w:lineRule="auto"/>
        <w:rPr>
          <w:rFonts w:asciiTheme="majorBidi" w:hAnsiTheme="majorBidi" w:cstheme="majorBidi"/>
          <w:sz w:val="28"/>
          <w:szCs w:val="28"/>
        </w:rPr>
      </w:pPr>
    </w:p>
    <w:p w14:paraId="0A8ABE1D" w14:textId="77777777" w:rsidR="004D200A" w:rsidRDefault="004D200A" w:rsidP="007A4FAA">
      <w:pPr>
        <w:spacing w:line="360" w:lineRule="auto"/>
        <w:rPr>
          <w:rFonts w:asciiTheme="majorBidi" w:hAnsiTheme="majorBidi" w:cstheme="majorBidi"/>
          <w:sz w:val="28"/>
          <w:szCs w:val="28"/>
        </w:rPr>
      </w:pPr>
    </w:p>
    <w:p w14:paraId="253719A8" w14:textId="77777777" w:rsidR="00EC6E5C" w:rsidRDefault="00EC6E5C" w:rsidP="007A4FAA">
      <w:pPr>
        <w:spacing w:line="360" w:lineRule="auto"/>
        <w:rPr>
          <w:rFonts w:asciiTheme="majorBidi" w:hAnsiTheme="majorBidi" w:cstheme="majorBidi"/>
          <w:sz w:val="28"/>
          <w:szCs w:val="28"/>
        </w:rPr>
      </w:pPr>
      <w:r w:rsidRPr="00EC6E5C">
        <w:rPr>
          <w:rFonts w:asciiTheme="majorBidi" w:hAnsiTheme="majorBidi" w:cstheme="majorBidi"/>
          <w:sz w:val="28"/>
          <w:szCs w:val="28"/>
        </w:rPr>
        <w:t>References</w:t>
      </w:r>
      <w:r>
        <w:rPr>
          <w:rFonts w:asciiTheme="majorBidi" w:hAnsiTheme="majorBidi" w:cstheme="majorBidi"/>
          <w:sz w:val="28"/>
          <w:szCs w:val="28"/>
        </w:rPr>
        <w:t>:</w:t>
      </w:r>
    </w:p>
    <w:p w14:paraId="01694FA1" w14:textId="3489CAD5" w:rsidR="00EC6E5C" w:rsidRDefault="00EC6E5C" w:rsidP="007A4FAA">
      <w:pPr>
        <w:spacing w:line="360" w:lineRule="auto"/>
        <w:rPr>
          <w:rFonts w:asciiTheme="majorBidi" w:hAnsiTheme="majorBidi" w:cstheme="majorBidi"/>
          <w:sz w:val="28"/>
          <w:szCs w:val="28"/>
        </w:rPr>
      </w:pPr>
      <w:r w:rsidRPr="00EC6E5C">
        <w:t xml:space="preserve"> </w:t>
      </w:r>
      <w:hyperlink r:id="rId12" w:history="1">
        <w:r w:rsidRPr="00943D97">
          <w:rPr>
            <w:rStyle w:val="Hyperlink"/>
            <w:rFonts w:asciiTheme="majorBidi" w:hAnsiTheme="majorBidi" w:cstheme="majorBidi"/>
            <w:sz w:val="28"/>
            <w:szCs w:val="28"/>
          </w:rPr>
          <w:t>https://prezi.com/ebrz6qfjnjua/linux-android-scheduling/</w:t>
        </w:r>
      </w:hyperlink>
    </w:p>
    <w:p w14:paraId="0D4A5F9E" w14:textId="7715A3CA" w:rsidR="00EC6E5C" w:rsidRDefault="00000000" w:rsidP="007A4FAA">
      <w:pPr>
        <w:spacing w:line="360" w:lineRule="auto"/>
        <w:rPr>
          <w:rFonts w:asciiTheme="majorBidi" w:hAnsiTheme="majorBidi" w:cstheme="majorBidi"/>
          <w:sz w:val="28"/>
          <w:szCs w:val="28"/>
        </w:rPr>
      </w:pPr>
      <w:hyperlink r:id="rId13" w:history="1">
        <w:r w:rsidR="004D200A" w:rsidRPr="00943D97">
          <w:rPr>
            <w:rStyle w:val="Hyperlink"/>
            <w:rFonts w:asciiTheme="majorBidi" w:hAnsiTheme="majorBidi" w:cstheme="majorBidi"/>
            <w:sz w:val="28"/>
            <w:szCs w:val="28"/>
          </w:rPr>
          <w:t>https://arxiv.org/pdf/2104.09487</w:t>
        </w:r>
      </w:hyperlink>
    </w:p>
    <w:p w14:paraId="033CC276" w14:textId="3B0C9921" w:rsidR="004D200A" w:rsidRDefault="00000000" w:rsidP="007A4FAA">
      <w:pPr>
        <w:spacing w:line="360" w:lineRule="auto"/>
        <w:rPr>
          <w:rFonts w:asciiTheme="majorBidi" w:hAnsiTheme="majorBidi" w:cstheme="majorBidi"/>
          <w:sz w:val="28"/>
          <w:szCs w:val="28"/>
        </w:rPr>
      </w:pPr>
      <w:hyperlink r:id="rId14" w:history="1">
        <w:r w:rsidR="004D200A" w:rsidRPr="00943D97">
          <w:rPr>
            <w:rStyle w:val="Hyperlink"/>
            <w:rFonts w:asciiTheme="majorBidi" w:hAnsiTheme="majorBidi" w:cstheme="majorBidi"/>
            <w:sz w:val="28"/>
            <w:szCs w:val="28"/>
          </w:rPr>
          <w:t>https://www.techtarget.com/searchmobilecomputing/definition/Android-OS</w:t>
        </w:r>
      </w:hyperlink>
    </w:p>
    <w:p w14:paraId="4AE117CE" w14:textId="0CFAE809" w:rsidR="004D200A" w:rsidRDefault="00000000" w:rsidP="007A4FAA">
      <w:pPr>
        <w:spacing w:line="360" w:lineRule="auto"/>
        <w:rPr>
          <w:rStyle w:val="Hyperlink"/>
          <w:rFonts w:asciiTheme="majorBidi" w:hAnsiTheme="majorBidi" w:cstheme="majorBidi"/>
          <w:sz w:val="28"/>
          <w:szCs w:val="28"/>
        </w:rPr>
      </w:pPr>
      <w:hyperlink r:id="rId15" w:history="1">
        <w:r w:rsidR="004D200A" w:rsidRPr="00943D97">
          <w:rPr>
            <w:rStyle w:val="Hyperlink"/>
            <w:rFonts w:asciiTheme="majorBidi" w:hAnsiTheme="majorBidi" w:cstheme="majorBidi"/>
            <w:sz w:val="28"/>
            <w:szCs w:val="28"/>
          </w:rPr>
          <w:t>https://www.researchgate.net/publication/350992546_Android_OS_CASE_STUDY</w:t>
        </w:r>
      </w:hyperlink>
    </w:p>
    <w:p w14:paraId="5D04C702" w14:textId="501D1DC5" w:rsidR="00AA4B1F" w:rsidRDefault="00AA4B1F" w:rsidP="007A4FAA">
      <w:pPr>
        <w:spacing w:line="360" w:lineRule="auto"/>
        <w:rPr>
          <w:rFonts w:asciiTheme="majorBidi" w:hAnsiTheme="majorBidi" w:cstheme="majorBidi"/>
          <w:sz w:val="28"/>
          <w:szCs w:val="28"/>
        </w:rPr>
      </w:pPr>
      <w:hyperlink r:id="rId16" w:history="1">
        <w:r w:rsidRPr="00C9782A">
          <w:rPr>
            <w:rStyle w:val="Hyperlink"/>
            <w:rFonts w:asciiTheme="majorBidi" w:hAnsiTheme="majorBidi" w:cstheme="majorBidi"/>
            <w:sz w:val="28"/>
            <w:szCs w:val="28"/>
          </w:rPr>
          <w:t>https://developer.android.com/topic/performance/vitals/anr#:~:text=A%20deadlock%20occurs%20when%20a,ANRs%20are%20likely%20to%20happen</w:t>
        </w:r>
      </w:hyperlink>
      <w:r w:rsidRPr="00AA4B1F">
        <w:rPr>
          <w:rFonts w:asciiTheme="majorBidi" w:hAnsiTheme="majorBidi" w:cstheme="majorBidi"/>
          <w:sz w:val="28"/>
          <w:szCs w:val="28"/>
        </w:rPr>
        <w:t>.</w:t>
      </w:r>
    </w:p>
    <w:p w14:paraId="6953F428" w14:textId="77777777" w:rsidR="00AA4B1F" w:rsidRDefault="00AA4B1F" w:rsidP="007A4FAA">
      <w:pPr>
        <w:spacing w:line="360" w:lineRule="auto"/>
        <w:rPr>
          <w:rFonts w:asciiTheme="majorBidi" w:hAnsiTheme="majorBidi" w:cstheme="majorBidi"/>
          <w:sz w:val="28"/>
          <w:szCs w:val="28"/>
        </w:rPr>
      </w:pPr>
    </w:p>
    <w:p w14:paraId="2B4CC7A5" w14:textId="77777777" w:rsidR="004D200A" w:rsidRDefault="004D200A" w:rsidP="007A4FAA">
      <w:pPr>
        <w:spacing w:line="360" w:lineRule="auto"/>
        <w:rPr>
          <w:rFonts w:asciiTheme="majorBidi" w:hAnsiTheme="majorBidi" w:cstheme="majorBidi"/>
          <w:sz w:val="28"/>
          <w:szCs w:val="28"/>
        </w:rPr>
      </w:pPr>
    </w:p>
    <w:p w14:paraId="06678AE6" w14:textId="77777777" w:rsidR="00EC6E5C" w:rsidRPr="007A4FAA" w:rsidRDefault="00EC6E5C" w:rsidP="007A4FAA">
      <w:pPr>
        <w:spacing w:line="360" w:lineRule="auto"/>
        <w:rPr>
          <w:rFonts w:asciiTheme="majorBidi" w:hAnsiTheme="majorBidi" w:cstheme="majorBidi"/>
          <w:sz w:val="28"/>
          <w:szCs w:val="28"/>
        </w:rPr>
      </w:pPr>
    </w:p>
    <w:sectPr w:rsidR="00EC6E5C" w:rsidRPr="007A4FA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E430B" w14:textId="77777777" w:rsidR="00A7455E" w:rsidRDefault="00A7455E" w:rsidP="001B1968">
      <w:r>
        <w:separator/>
      </w:r>
    </w:p>
  </w:endnote>
  <w:endnote w:type="continuationSeparator" w:id="0">
    <w:p w14:paraId="71C95DFE" w14:textId="77777777" w:rsidR="00A7455E" w:rsidRDefault="00A7455E" w:rsidP="001B1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6353027"/>
      <w:docPartObj>
        <w:docPartGallery w:val="Page Numbers (Bottom of Page)"/>
        <w:docPartUnique/>
      </w:docPartObj>
    </w:sdtPr>
    <w:sdtEndPr>
      <w:rPr>
        <w:noProof/>
      </w:rPr>
    </w:sdtEndPr>
    <w:sdtContent>
      <w:p w14:paraId="270A238F" w14:textId="7B2A43E2" w:rsidR="00BC2EDD" w:rsidRDefault="00BC2E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96A9F" w14:textId="77777777" w:rsidR="001B1968" w:rsidRDefault="001B1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F403F" w14:textId="77777777" w:rsidR="00A7455E" w:rsidRDefault="00A7455E" w:rsidP="001B1968">
      <w:r>
        <w:separator/>
      </w:r>
    </w:p>
  </w:footnote>
  <w:footnote w:type="continuationSeparator" w:id="0">
    <w:p w14:paraId="771054E7" w14:textId="77777777" w:rsidR="00A7455E" w:rsidRDefault="00A7455E" w:rsidP="001B1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0530DC"/>
    <w:multiLevelType w:val="hybridMultilevel"/>
    <w:tmpl w:val="458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455F2D"/>
    <w:multiLevelType w:val="hybridMultilevel"/>
    <w:tmpl w:val="7972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0264CB"/>
    <w:multiLevelType w:val="hybridMultilevel"/>
    <w:tmpl w:val="CA325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A97564"/>
    <w:multiLevelType w:val="hybridMultilevel"/>
    <w:tmpl w:val="E49CC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97277246">
    <w:abstractNumId w:val="22"/>
  </w:num>
  <w:num w:numId="2" w16cid:durableId="1001466564">
    <w:abstractNumId w:val="12"/>
  </w:num>
  <w:num w:numId="3" w16cid:durableId="1471169594">
    <w:abstractNumId w:val="10"/>
  </w:num>
  <w:num w:numId="4" w16cid:durableId="1221985819">
    <w:abstractNumId w:val="25"/>
  </w:num>
  <w:num w:numId="5" w16cid:durableId="2104495220">
    <w:abstractNumId w:val="14"/>
  </w:num>
  <w:num w:numId="6" w16cid:durableId="942300546">
    <w:abstractNumId w:val="17"/>
  </w:num>
  <w:num w:numId="7" w16cid:durableId="1281570278">
    <w:abstractNumId w:val="20"/>
  </w:num>
  <w:num w:numId="8" w16cid:durableId="1856646446">
    <w:abstractNumId w:val="9"/>
  </w:num>
  <w:num w:numId="9" w16cid:durableId="1516116244">
    <w:abstractNumId w:val="7"/>
  </w:num>
  <w:num w:numId="10" w16cid:durableId="1313439742">
    <w:abstractNumId w:val="6"/>
  </w:num>
  <w:num w:numId="11" w16cid:durableId="1047681447">
    <w:abstractNumId w:val="5"/>
  </w:num>
  <w:num w:numId="12" w16cid:durableId="1163468771">
    <w:abstractNumId w:val="4"/>
  </w:num>
  <w:num w:numId="13" w16cid:durableId="881745197">
    <w:abstractNumId w:val="8"/>
  </w:num>
  <w:num w:numId="14" w16cid:durableId="24210919">
    <w:abstractNumId w:val="3"/>
  </w:num>
  <w:num w:numId="15" w16cid:durableId="822355933">
    <w:abstractNumId w:val="2"/>
  </w:num>
  <w:num w:numId="16" w16cid:durableId="881942671">
    <w:abstractNumId w:val="1"/>
  </w:num>
  <w:num w:numId="17" w16cid:durableId="1971277044">
    <w:abstractNumId w:val="0"/>
  </w:num>
  <w:num w:numId="18" w16cid:durableId="776370294">
    <w:abstractNumId w:val="15"/>
  </w:num>
  <w:num w:numId="19" w16cid:durableId="131026868">
    <w:abstractNumId w:val="16"/>
  </w:num>
  <w:num w:numId="20" w16cid:durableId="1852405285">
    <w:abstractNumId w:val="24"/>
  </w:num>
  <w:num w:numId="21" w16cid:durableId="1175924833">
    <w:abstractNumId w:val="18"/>
  </w:num>
  <w:num w:numId="22" w16cid:durableId="1757094342">
    <w:abstractNumId w:val="11"/>
  </w:num>
  <w:num w:numId="23" w16cid:durableId="430052472">
    <w:abstractNumId w:val="26"/>
  </w:num>
  <w:num w:numId="24" w16cid:durableId="1926262996">
    <w:abstractNumId w:val="19"/>
  </w:num>
  <w:num w:numId="25" w16cid:durableId="1329792075">
    <w:abstractNumId w:val="23"/>
  </w:num>
  <w:num w:numId="26" w16cid:durableId="1593469976">
    <w:abstractNumId w:val="13"/>
  </w:num>
  <w:num w:numId="27" w16cid:durableId="20056667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C2D"/>
    <w:rsid w:val="00081F34"/>
    <w:rsid w:val="000F45FB"/>
    <w:rsid w:val="001B1968"/>
    <w:rsid w:val="00213804"/>
    <w:rsid w:val="00262F2A"/>
    <w:rsid w:val="002D4E38"/>
    <w:rsid w:val="00377109"/>
    <w:rsid w:val="003868E2"/>
    <w:rsid w:val="00395CF9"/>
    <w:rsid w:val="003E0C71"/>
    <w:rsid w:val="004770ED"/>
    <w:rsid w:val="004D200A"/>
    <w:rsid w:val="0051417C"/>
    <w:rsid w:val="00525306"/>
    <w:rsid w:val="00553A93"/>
    <w:rsid w:val="00645252"/>
    <w:rsid w:val="00656FC6"/>
    <w:rsid w:val="00663356"/>
    <w:rsid w:val="00663C18"/>
    <w:rsid w:val="00674482"/>
    <w:rsid w:val="006D3D74"/>
    <w:rsid w:val="006E681C"/>
    <w:rsid w:val="00770CD7"/>
    <w:rsid w:val="007A4FAA"/>
    <w:rsid w:val="007D0D00"/>
    <w:rsid w:val="0083569A"/>
    <w:rsid w:val="009777D0"/>
    <w:rsid w:val="009D4103"/>
    <w:rsid w:val="00A7455E"/>
    <w:rsid w:val="00A9204E"/>
    <w:rsid w:val="00AA4B1F"/>
    <w:rsid w:val="00B47ACF"/>
    <w:rsid w:val="00B74E8E"/>
    <w:rsid w:val="00BC2EDD"/>
    <w:rsid w:val="00C1494E"/>
    <w:rsid w:val="00C512CC"/>
    <w:rsid w:val="00CD0A0F"/>
    <w:rsid w:val="00D07F8F"/>
    <w:rsid w:val="00E503CD"/>
    <w:rsid w:val="00E66F6E"/>
    <w:rsid w:val="00E81C2D"/>
    <w:rsid w:val="00EC6E5C"/>
    <w:rsid w:val="00F26EB6"/>
    <w:rsid w:val="00FA7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B8F5"/>
  <w15:chartTrackingRefBased/>
  <w15:docId w15:val="{AC25424F-2475-4159-BC7F-8FAE094A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D0A0F"/>
    <w:pPr>
      <w:ind w:left="720"/>
      <w:contextualSpacing/>
    </w:pPr>
  </w:style>
  <w:style w:type="table" w:styleId="TableGrid">
    <w:name w:val="Table Grid"/>
    <w:basedOn w:val="TableNormal"/>
    <w:uiPriority w:val="39"/>
    <w:rsid w:val="0037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6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90701">
      <w:bodyDiv w:val="1"/>
      <w:marLeft w:val="0"/>
      <w:marRight w:val="0"/>
      <w:marTop w:val="0"/>
      <w:marBottom w:val="0"/>
      <w:divBdr>
        <w:top w:val="none" w:sz="0" w:space="0" w:color="auto"/>
        <w:left w:val="none" w:sz="0" w:space="0" w:color="auto"/>
        <w:bottom w:val="none" w:sz="0" w:space="0" w:color="auto"/>
        <w:right w:val="none" w:sz="0" w:space="0" w:color="auto"/>
      </w:divBdr>
    </w:div>
    <w:div w:id="309100361">
      <w:bodyDiv w:val="1"/>
      <w:marLeft w:val="0"/>
      <w:marRight w:val="0"/>
      <w:marTop w:val="0"/>
      <w:marBottom w:val="0"/>
      <w:divBdr>
        <w:top w:val="none" w:sz="0" w:space="0" w:color="auto"/>
        <w:left w:val="none" w:sz="0" w:space="0" w:color="auto"/>
        <w:bottom w:val="none" w:sz="0" w:space="0" w:color="auto"/>
        <w:right w:val="none" w:sz="0" w:space="0" w:color="auto"/>
      </w:divBdr>
    </w:div>
    <w:div w:id="484905101">
      <w:bodyDiv w:val="1"/>
      <w:marLeft w:val="0"/>
      <w:marRight w:val="0"/>
      <w:marTop w:val="0"/>
      <w:marBottom w:val="0"/>
      <w:divBdr>
        <w:top w:val="none" w:sz="0" w:space="0" w:color="auto"/>
        <w:left w:val="none" w:sz="0" w:space="0" w:color="auto"/>
        <w:bottom w:val="none" w:sz="0" w:space="0" w:color="auto"/>
        <w:right w:val="none" w:sz="0" w:space="0" w:color="auto"/>
      </w:divBdr>
    </w:div>
    <w:div w:id="571476035">
      <w:bodyDiv w:val="1"/>
      <w:marLeft w:val="0"/>
      <w:marRight w:val="0"/>
      <w:marTop w:val="0"/>
      <w:marBottom w:val="0"/>
      <w:divBdr>
        <w:top w:val="none" w:sz="0" w:space="0" w:color="auto"/>
        <w:left w:val="none" w:sz="0" w:space="0" w:color="auto"/>
        <w:bottom w:val="none" w:sz="0" w:space="0" w:color="auto"/>
        <w:right w:val="none" w:sz="0" w:space="0" w:color="auto"/>
      </w:divBdr>
    </w:div>
    <w:div w:id="728960005">
      <w:bodyDiv w:val="1"/>
      <w:marLeft w:val="0"/>
      <w:marRight w:val="0"/>
      <w:marTop w:val="0"/>
      <w:marBottom w:val="0"/>
      <w:divBdr>
        <w:top w:val="none" w:sz="0" w:space="0" w:color="auto"/>
        <w:left w:val="none" w:sz="0" w:space="0" w:color="auto"/>
        <w:bottom w:val="none" w:sz="0" w:space="0" w:color="auto"/>
        <w:right w:val="none" w:sz="0" w:space="0" w:color="auto"/>
      </w:divBdr>
    </w:div>
    <w:div w:id="742334596">
      <w:bodyDiv w:val="1"/>
      <w:marLeft w:val="0"/>
      <w:marRight w:val="0"/>
      <w:marTop w:val="0"/>
      <w:marBottom w:val="0"/>
      <w:divBdr>
        <w:top w:val="none" w:sz="0" w:space="0" w:color="auto"/>
        <w:left w:val="none" w:sz="0" w:space="0" w:color="auto"/>
        <w:bottom w:val="none" w:sz="0" w:space="0" w:color="auto"/>
        <w:right w:val="none" w:sz="0" w:space="0" w:color="auto"/>
      </w:divBdr>
    </w:div>
    <w:div w:id="751967827">
      <w:bodyDiv w:val="1"/>
      <w:marLeft w:val="0"/>
      <w:marRight w:val="0"/>
      <w:marTop w:val="0"/>
      <w:marBottom w:val="0"/>
      <w:divBdr>
        <w:top w:val="none" w:sz="0" w:space="0" w:color="auto"/>
        <w:left w:val="none" w:sz="0" w:space="0" w:color="auto"/>
        <w:bottom w:val="none" w:sz="0" w:space="0" w:color="auto"/>
        <w:right w:val="none" w:sz="0" w:space="0" w:color="auto"/>
      </w:divBdr>
    </w:div>
    <w:div w:id="1092895071">
      <w:bodyDiv w:val="1"/>
      <w:marLeft w:val="0"/>
      <w:marRight w:val="0"/>
      <w:marTop w:val="0"/>
      <w:marBottom w:val="0"/>
      <w:divBdr>
        <w:top w:val="none" w:sz="0" w:space="0" w:color="auto"/>
        <w:left w:val="none" w:sz="0" w:space="0" w:color="auto"/>
        <w:bottom w:val="none" w:sz="0" w:space="0" w:color="auto"/>
        <w:right w:val="none" w:sz="0" w:space="0" w:color="auto"/>
      </w:divBdr>
    </w:div>
    <w:div w:id="1496191498">
      <w:bodyDiv w:val="1"/>
      <w:marLeft w:val="0"/>
      <w:marRight w:val="0"/>
      <w:marTop w:val="0"/>
      <w:marBottom w:val="0"/>
      <w:divBdr>
        <w:top w:val="none" w:sz="0" w:space="0" w:color="auto"/>
        <w:left w:val="none" w:sz="0" w:space="0" w:color="auto"/>
        <w:bottom w:val="none" w:sz="0" w:space="0" w:color="auto"/>
        <w:right w:val="none" w:sz="0" w:space="0" w:color="auto"/>
      </w:divBdr>
    </w:div>
    <w:div w:id="1580555378">
      <w:bodyDiv w:val="1"/>
      <w:marLeft w:val="0"/>
      <w:marRight w:val="0"/>
      <w:marTop w:val="0"/>
      <w:marBottom w:val="0"/>
      <w:divBdr>
        <w:top w:val="none" w:sz="0" w:space="0" w:color="auto"/>
        <w:left w:val="none" w:sz="0" w:space="0" w:color="auto"/>
        <w:bottom w:val="none" w:sz="0" w:space="0" w:color="auto"/>
        <w:right w:val="none" w:sz="0" w:space="0" w:color="auto"/>
      </w:divBdr>
    </w:div>
    <w:div w:id="1632437779">
      <w:bodyDiv w:val="1"/>
      <w:marLeft w:val="0"/>
      <w:marRight w:val="0"/>
      <w:marTop w:val="0"/>
      <w:marBottom w:val="0"/>
      <w:divBdr>
        <w:top w:val="none" w:sz="0" w:space="0" w:color="auto"/>
        <w:left w:val="none" w:sz="0" w:space="0" w:color="auto"/>
        <w:bottom w:val="none" w:sz="0" w:space="0" w:color="auto"/>
        <w:right w:val="none" w:sz="0" w:space="0" w:color="auto"/>
      </w:divBdr>
    </w:div>
    <w:div w:id="1730419621">
      <w:bodyDiv w:val="1"/>
      <w:marLeft w:val="0"/>
      <w:marRight w:val="0"/>
      <w:marTop w:val="0"/>
      <w:marBottom w:val="0"/>
      <w:divBdr>
        <w:top w:val="none" w:sz="0" w:space="0" w:color="auto"/>
        <w:left w:val="none" w:sz="0" w:space="0" w:color="auto"/>
        <w:bottom w:val="none" w:sz="0" w:space="0" w:color="auto"/>
        <w:right w:val="none" w:sz="0" w:space="0" w:color="auto"/>
      </w:divBdr>
    </w:div>
    <w:div w:id="1900894217">
      <w:bodyDiv w:val="1"/>
      <w:marLeft w:val="0"/>
      <w:marRight w:val="0"/>
      <w:marTop w:val="0"/>
      <w:marBottom w:val="0"/>
      <w:divBdr>
        <w:top w:val="none" w:sz="0" w:space="0" w:color="auto"/>
        <w:left w:val="none" w:sz="0" w:space="0" w:color="auto"/>
        <w:bottom w:val="none" w:sz="0" w:space="0" w:color="auto"/>
        <w:right w:val="none" w:sz="0" w:space="0" w:color="auto"/>
      </w:divBdr>
    </w:div>
    <w:div w:id="201615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rxiv.org/pdf/2104.0948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rezi.com/ebrz6qfjnjua/linux-android-schedul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android.com/topic/performance/vitals/anr#:~:text=A%20deadlock%20occurs%20when%20a,ANRs%20are%20likely%20to%20happ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www.researchgate.net/publication/350992546_Android_OS_CASE_STUDY"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echtarget.com/searchmobilecomputing/definition/Android-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AppData\Local\Microsoft\Office\16.0\DTS\en-US%7b79F63AC4-CD32-450C-B347-D47EE088DFA6%7d\%7b0B5E0E9F-D76E-47E5-9A41-8D3FA2B90CF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{0B5E0E9F-D76E-47E5-9A41-8D3FA2B90CF8}tf02786999_win32</Template>
  <TotalTime>462</TotalTime>
  <Pages>9</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elbatal</dc:creator>
  <cp:keywords/>
  <dc:description/>
  <cp:lastModifiedBy>زياد ابراهيم ابراهيم البطل</cp:lastModifiedBy>
  <cp:revision>6</cp:revision>
  <dcterms:created xsi:type="dcterms:W3CDTF">2024-05-01T15:21:00Z</dcterms:created>
  <dcterms:modified xsi:type="dcterms:W3CDTF">2024-05-17T15:04:00Z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